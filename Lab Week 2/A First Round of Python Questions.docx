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4"/>
          <w:szCs w:val="24"/>
        </w:rPr>
        <w:jc w:val="left"/>
        <w:spacing w:before="55" w:lineRule="auto" w:line="479"/>
        <w:ind w:left="3598" w:right="2529" w:hanging="622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ou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Qu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…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 w:right="328"/>
      </w:pP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grams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s_mi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end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_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llo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mmi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may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hon.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Wri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assig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val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var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le.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Wri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Wri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Wri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s?</w:t>
      </w:r>
    </w:p>
    <w:p>
      <w:pPr>
        <w:rPr>
          <w:sz w:val="26"/>
          <w:szCs w:val="26"/>
        </w:rPr>
        <w:jc w:val="left"/>
        <w:spacing w:before="8" w:lineRule="exact" w:line="260"/>
        <w:sectPr>
          <w:pgSz w:w="12240" w:h="15840"/>
          <w:pgMar w:top="1380" w:bottom="280" w:left="1320" w:right="1720"/>
        </w:sectPr>
      </w:pPr>
      <w:r>
        <w:rPr>
          <w:sz w:val="26"/>
          <w:szCs w:val="26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</w:pPr>
      <w:r>
        <w:br w:type="column"/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import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some_module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1380" w:bottom="280" w:left="1320" w:right="1720"/>
          <w:cols w:num="2" w:equalWidth="off">
            <w:col w:w="1209" w:space="351"/>
            <w:col w:w="7640"/>
          </w:cols>
        </w:sectPr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from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some_module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import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*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48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6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ff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s:</w:t>
      </w:r>
    </w:p>
    <w:p>
      <w:pPr>
        <w:rPr>
          <w:sz w:val="26"/>
          <w:szCs w:val="26"/>
        </w:rPr>
        <w:jc w:val="left"/>
        <w:spacing w:before="8" w:lineRule="exact" w:line="260"/>
        <w:sectPr>
          <w:type w:val="continuous"/>
          <w:pgSz w:w="12240" w:h="15840"/>
          <w:pgMar w:top="1380" w:bottom="280" w:left="1320" w:right="1720"/>
        </w:sectPr>
      </w:pPr>
      <w:r>
        <w:rPr>
          <w:sz w:val="26"/>
          <w:szCs w:val="26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2"/>
      </w:pPr>
      <w:r>
        <w:br w:type="column"/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print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“hello”</w:t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ectPr>
          <w:type w:val="continuous"/>
          <w:pgSz w:w="12240" w:h="15840"/>
          <w:pgMar w:top="1380" w:bottom="280" w:left="1320" w:right="1720"/>
          <w:cols w:num="2" w:equalWidth="off">
            <w:col w:w="1209" w:space="339"/>
            <w:col w:w="7652"/>
          </w:cols>
        </w:sectPr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print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“hell</w:t>
      </w:r>
      <w:r>
        <w:rPr>
          <w:rFonts w:cs="Courier New" w:hAnsi="Courier New" w:eastAsia="Courier New" w:ascii="Courier New"/>
          <w:spacing w:val="-2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”,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5"/>
        <w:ind w:left="12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ob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_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20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win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=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GraphWin("Catch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Me!!",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500,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500)</w:t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40" w:right="684"/>
      </w:pP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?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rig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8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e?</w:t>
      </w:r>
    </w:p>
    <w:p>
      <w:pPr>
        <w:rPr>
          <w:sz w:val="26"/>
          <w:szCs w:val="26"/>
        </w:rPr>
        <w:jc w:val="left"/>
        <w:spacing w:before="8" w:lineRule="exact" w:line="260"/>
        <w:sectPr>
          <w:pgSz w:w="12240" w:h="15840"/>
          <w:pgMar w:top="1380" w:bottom="280" w:left="1680" w:right="142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 w:right="-56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432" w:right="5307" w:hanging="432"/>
      </w:pPr>
      <w:r>
        <w:br w:type="column"/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if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x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%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2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==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0: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print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“even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”,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print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“number”</w:t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432" w:right="5451" w:hanging="432"/>
        <w:sectPr>
          <w:type w:val="continuous"/>
          <w:pgSz w:w="12240" w:h="15840"/>
          <w:pgMar w:top="1380" w:bottom="280" w:left="1680" w:right="1420"/>
          <w:cols w:num="2" w:equalWidth="off">
            <w:col w:w="849" w:space="351"/>
            <w:col w:w="7940"/>
          </w:cols>
        </w:sectPr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if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x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%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2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==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0: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print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“even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“,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print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“number”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9"/>
        <w:ind w:left="480" w:right="164" w:hanging="36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9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class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Book</w:t>
      </w:r>
      <w:r>
        <w:rPr>
          <w:rFonts w:cs="Courier New" w:hAnsi="Courier New" w:eastAsia="Courier New" w:ascii="Courier New"/>
          <w:spacing w:val="-8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s?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varia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mybook</w:t>
      </w:r>
      <w:r>
        <w:rPr>
          <w:rFonts w:cs="Courier New" w:hAnsi="Courier New" w:eastAsia="Courier New" w:ascii="Courier New"/>
          <w:spacing w:val="-8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assi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val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10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  <w:sectPr>
          <w:type w:val="continuous"/>
          <w:pgSz w:w="12240" w:h="15840"/>
          <w:pgMar w:top="1380" w:bottom="280" w:left="1680" w:right="1420"/>
        </w:sectPr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tabs>
          <w:tab w:pos="2060" w:val="left"/>
        </w:tabs>
        <w:jc w:val="left"/>
        <w:spacing w:before="36" w:lineRule="exact" w:line="260"/>
        <w:ind w:left="480" w:right="-56"/>
      </w:pPr>
      <w:r>
        <w:rPr>
          <w:rFonts w:cs="Courier New" w:hAnsi="Courier New" w:eastAsia="Courier New" w:ascii="Courier New"/>
          <w:position w:val="1"/>
          <w:sz w:val="24"/>
          <w:szCs w:val="24"/>
        </w:rPr>
        <w:t>if</w:t>
      </w:r>
      <w:r>
        <w:rPr>
          <w:rFonts w:cs="Courier New" w:hAnsi="Courier New" w:eastAsia="Courier New" w:ascii="Courier New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position w:val="1"/>
          <w:sz w:val="24"/>
          <w:szCs w:val="24"/>
          <w:u w:val="single" w:color="000000"/>
        </w:rPr>
        <w:t>  </w:t>
      </w:r>
      <w:r>
        <w:rPr>
          <w:rFonts w:cs="Courier New" w:hAnsi="Courier New" w:eastAsia="Courier New" w:ascii="Courier New"/>
          <w:position w:val="1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1"/>
          <w:sz w:val="24"/>
          <w:szCs w:val="24"/>
        </w:rPr>
      </w:r>
      <w:r>
        <w:rPr>
          <w:rFonts w:cs="Courier New" w:hAnsi="Courier New" w:eastAsia="Courier New" w:ascii="Courier New"/>
          <w:position w:val="1"/>
          <w:sz w:val="24"/>
          <w:szCs w:val="24"/>
        </w:rPr>
        <w:t>name</w:t>
      </w:r>
      <w:r>
        <w:rPr>
          <w:rFonts w:cs="Courier New" w:hAnsi="Courier New" w:eastAsia="Courier New" w:ascii="Courier New"/>
          <w:position w:val="1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position w:val="1"/>
          <w:sz w:val="24"/>
          <w:szCs w:val="24"/>
          <w:u w:val="single" w:color="000000"/>
        </w:rPr>
        <w:tab/>
      </w:r>
      <w:r>
        <w:rPr>
          <w:rFonts w:cs="Courier New" w:hAnsi="Courier New" w:eastAsia="Courier New" w:ascii="Courier New"/>
          <w:position w:val="1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sectPr>
          <w:type w:val="continuous"/>
          <w:pgSz w:w="12240" w:h="15840"/>
          <w:pgMar w:top="1380" w:bottom="280" w:left="1680" w:right="1420"/>
          <w:cols w:num="2" w:equalWidth="off">
            <w:col w:w="2064" w:space="144"/>
            <w:col w:w="6932"/>
          </w:cols>
        </w:sectPr>
      </w:pPr>
      <w:r>
        <w:br w:type="column"/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==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'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main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':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480" w:right="7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am.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gram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s_mi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on?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sectPr>
      <w:type w:val="continuous"/>
      <w:pgSz w:w="12240" w:h="15840"/>
      <w:pgMar w:top="1380" w:bottom="280" w:left="1680" w:right="14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