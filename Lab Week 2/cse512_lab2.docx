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32"/>
          <w:szCs w:val="32"/>
        </w:rPr>
        <w:jc w:val="center"/>
        <w:spacing w:before="31"/>
        <w:ind w:left="2739" w:right="2743"/>
      </w:pP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SE</w:t>
      </w:r>
      <w:r>
        <w:rPr>
          <w:rFonts w:cs="Calibri" w:hAnsi="Calibri" w:eastAsia="Calibri" w:ascii="Calibri"/>
          <w:b/>
          <w:spacing w:val="-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5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1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2</w:t>
      </w:r>
      <w:r>
        <w:rPr>
          <w:rFonts w:cs="Calibri" w:hAnsi="Calibri" w:eastAsia="Calibri" w:ascii="Calibri"/>
          <w:b/>
          <w:spacing w:val="-6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–</w:t>
      </w:r>
      <w:r>
        <w:rPr>
          <w:rFonts w:cs="Calibri" w:hAnsi="Calibri" w:eastAsia="Calibri" w:ascii="Calibri"/>
          <w:b/>
          <w:spacing w:val="-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W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ter</w:t>
      </w:r>
      <w:r>
        <w:rPr>
          <w:rFonts w:cs="Calibri" w:hAnsi="Calibri" w:eastAsia="Calibri" w:ascii="Calibri"/>
          <w:b/>
          <w:spacing w:val="-8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2</w:t>
      </w:r>
      <w:r>
        <w:rPr>
          <w:rFonts w:cs="Calibri" w:hAnsi="Calibri" w:eastAsia="Calibri" w:ascii="Calibri"/>
          <w:b/>
          <w:spacing w:val="1"/>
          <w:w w:val="100"/>
          <w:sz w:val="32"/>
          <w:szCs w:val="32"/>
        </w:rPr>
        <w:t>0</w:t>
      </w: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1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9</w:t>
      </w:r>
      <w:r>
        <w:rPr>
          <w:rFonts w:cs="Calibri" w:hAnsi="Calibri" w:eastAsia="Calibri" w:ascii="Calibri"/>
          <w:b/>
          <w:spacing w:val="-5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–</w:t>
      </w:r>
      <w:r>
        <w:rPr>
          <w:rFonts w:cs="Calibri" w:hAnsi="Calibri" w:eastAsia="Calibri" w:ascii="Calibri"/>
          <w:b/>
          <w:spacing w:val="-3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32"/>
          <w:szCs w:val="32"/>
        </w:rPr>
        <w:t>L</w:t>
      </w:r>
      <w:r>
        <w:rPr>
          <w:rFonts w:cs="Calibri" w:hAnsi="Calibri" w:eastAsia="Calibri" w:ascii="Calibri"/>
          <w:b/>
          <w:spacing w:val="3"/>
          <w:w w:val="100"/>
          <w:sz w:val="32"/>
          <w:szCs w:val="3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32"/>
          <w:szCs w:val="32"/>
        </w:rPr>
        <w:t>b</w:t>
      </w:r>
      <w:r>
        <w:rPr>
          <w:rFonts w:cs="Calibri" w:hAnsi="Calibri" w:eastAsia="Calibri" w:ascii="Calibri"/>
          <w:b/>
          <w:spacing w:val="-4"/>
          <w:w w:val="100"/>
          <w:sz w:val="32"/>
          <w:szCs w:val="32"/>
        </w:rPr>
        <w:t> </w:t>
      </w:r>
      <w:r>
        <w:rPr>
          <w:rFonts w:cs="Calibri" w:hAnsi="Calibri" w:eastAsia="Calibri" w:ascii="Calibri"/>
          <w:b/>
          <w:spacing w:val="0"/>
          <w:w w:val="99"/>
          <w:sz w:val="32"/>
          <w:szCs w:val="32"/>
        </w:rPr>
        <w:t>2</w:t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3572" w:right="3573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r: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igt</w:t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3182" w:right="318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:2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0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JB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359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llo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132" w:firstLine="720"/>
      </w:pP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‘gra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ry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5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iva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ent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gram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‘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rsi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all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/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grams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x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se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57" w:firstLine="720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qu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in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“A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Fir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s”,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grams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ave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me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ill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rials,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s.</w:t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i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i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xerc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ou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i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ho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gn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i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(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ee</w:t>
      </w:r>
      <w:r>
        <w:rPr>
          <w:rFonts w:cs="Calibri" w:hAnsi="Calibri" w:eastAsia="Calibri" w:ascii="Calibri"/>
          <w:b/>
          <w:i/>
          <w:spacing w:val="53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“</w:t>
      </w:r>
      <w:r>
        <w:rPr>
          <w:rFonts w:cs="Calibri" w:hAnsi="Calibri" w:eastAsia="Calibri" w:ascii="Calibri"/>
          <w:b/>
          <w:i/>
          <w:spacing w:val="-3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wo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</w:pP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gn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nt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”</w:t>
      </w:r>
      <w:r>
        <w:rPr>
          <w:rFonts w:cs="Calibri" w:hAnsi="Calibri" w:eastAsia="Calibri" w:ascii="Calibri"/>
          <w:b/>
          <w:i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i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i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ck</w:t>
      </w:r>
      <w:r>
        <w:rPr>
          <w:rFonts w:cs="Calibri" w:hAnsi="Calibri" w:eastAsia="Calibri" w:ascii="Calibri"/>
          <w:b/>
          <w:i/>
          <w:spacing w:val="-2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b/>
          <w:i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i/>
          <w:spacing w:val="0"/>
          <w:w w:val="100"/>
          <w:sz w:val="24"/>
          <w:szCs w:val="24"/>
        </w:rPr>
        <w:t>).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 w:right="131"/>
      </w:pP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di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hi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rk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ilig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v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(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)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ame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si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-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ill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to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w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is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lab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ssi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on.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100"/>
        <w:sectPr>
          <w:pgSz w:w="12240" w:h="15840"/>
          <w:pgMar w:top="1400" w:bottom="280" w:left="1340" w:right="1340"/>
        </w:sectPr>
      </w:pP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th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_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m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y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x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ag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80"/>
        <w:ind w:left="162"/>
      </w:pPr>
      <w:r>
        <w:rPr>
          <w:rFonts w:cs="Courier New" w:hAnsi="Courier New" w:eastAsia="Courier New" w:ascii="Courier New"/>
          <w:color w:val="2F2C36"/>
          <w:spacing w:val="0"/>
          <w:w w:val="75"/>
          <w:sz w:val="23"/>
          <w:szCs w:val="23"/>
        </w:rPr>
        <w:t>#</w:t>
      </w:r>
      <w:r>
        <w:rPr>
          <w:rFonts w:cs="Courier New" w:hAnsi="Courier New" w:eastAsia="Courier New" w:ascii="Courier New"/>
          <w:color w:val="2F2C36"/>
          <w:spacing w:val="52"/>
          <w:w w:val="75"/>
          <w:sz w:val="23"/>
          <w:szCs w:val="23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atch</w:t>
      </w:r>
      <w:r>
        <w:rPr>
          <w:rFonts w:cs="Courier New" w:hAnsi="Courier New" w:eastAsia="Courier New" w:ascii="Courier New"/>
          <w:color w:val="111115"/>
          <w:spacing w:val="0"/>
          <w:w w:val="123"/>
          <w:sz w:val="21"/>
          <w:szCs w:val="21"/>
        </w:rPr>
        <w:t>_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me</w:t>
      </w:r>
      <w:r>
        <w:rPr>
          <w:rFonts w:cs="Courier New" w:hAnsi="Courier New" w:eastAsia="Courier New" w:ascii="Courier New"/>
          <w:color w:val="775757"/>
          <w:spacing w:val="0"/>
          <w:w w:val="8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33"/>
          <w:sz w:val="21"/>
          <w:szCs w:val="21"/>
        </w:rPr>
        <w:t>p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y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62"/>
      </w:pPr>
      <w:r>
        <w:rPr>
          <w:rFonts w:cs="Courier New" w:hAnsi="Courier New" w:eastAsia="Courier New" w:ascii="Courier New"/>
          <w:color w:val="2F2C36"/>
          <w:spacing w:val="0"/>
          <w:w w:val="75"/>
          <w:sz w:val="23"/>
          <w:szCs w:val="23"/>
        </w:rPr>
        <w:t>#</w:t>
      </w:r>
      <w:r>
        <w:rPr>
          <w:rFonts w:cs="Courier New" w:hAnsi="Courier New" w:eastAsia="Courier New" w:ascii="Courier New"/>
          <w:color w:val="2F2C36"/>
          <w:spacing w:val="39"/>
          <w:w w:val="75"/>
          <w:sz w:val="23"/>
          <w:szCs w:val="23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by</w:t>
      </w:r>
      <w:r>
        <w:rPr>
          <w:rFonts w:cs="Courier New" w:hAnsi="Courier New" w:eastAsia="Courier New" w:ascii="Courier New"/>
          <w:color w:val="2F2C36"/>
          <w:spacing w:val="2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K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rs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464250"/>
          <w:spacing w:val="24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V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g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6D6979"/>
          <w:spacing w:val="5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J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spacing w:val="1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6"/>
          <w:sz w:val="21"/>
          <w:szCs w:val="21"/>
        </w:rPr>
        <w:t>2</w:t>
      </w:r>
      <w:r>
        <w:rPr>
          <w:rFonts w:cs="Courier New" w:hAnsi="Courier New" w:eastAsia="Courier New" w:ascii="Courier New"/>
          <w:color w:val="464250"/>
          <w:spacing w:val="0"/>
          <w:w w:val="96"/>
          <w:sz w:val="21"/>
          <w:szCs w:val="21"/>
        </w:rPr>
        <w:t>0</w:t>
      </w:r>
      <w:r>
        <w:rPr>
          <w:rFonts w:cs="Courier New" w:hAnsi="Courier New" w:eastAsia="Courier New" w:ascii="Courier New"/>
          <w:color w:val="2F2C36"/>
          <w:spacing w:val="0"/>
          <w:w w:val="96"/>
          <w:sz w:val="21"/>
          <w:szCs w:val="21"/>
        </w:rPr>
        <w:t>1</w:t>
      </w:r>
      <w:r>
        <w:rPr>
          <w:rFonts w:cs="Courier New" w:hAnsi="Courier New" w:eastAsia="Courier New" w:ascii="Courier New"/>
          <w:color w:val="464250"/>
          <w:spacing w:val="0"/>
          <w:w w:val="96"/>
          <w:sz w:val="21"/>
          <w:szCs w:val="21"/>
        </w:rPr>
        <w:t>9</w:t>
      </w:r>
      <w:r>
        <w:rPr>
          <w:rFonts w:cs="Courier New" w:hAnsi="Courier New" w:eastAsia="Courier New" w:ascii="Courier New"/>
          <w:color w:val="6D6979"/>
          <w:spacing w:val="0"/>
          <w:w w:val="96"/>
          <w:sz w:val="21"/>
          <w:szCs w:val="21"/>
        </w:rPr>
        <w:t>;</w:t>
      </w:r>
      <w:r>
        <w:rPr>
          <w:rFonts w:cs="Courier New" w:hAnsi="Courier New" w:eastAsia="Courier New" w:ascii="Courier New"/>
          <w:color w:val="6D6979"/>
          <w:spacing w:val="61"/>
          <w:w w:val="96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spacing w:val="2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82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irs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4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pr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g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am</w:t>
      </w:r>
      <w:r>
        <w:rPr>
          <w:rFonts w:cs="Courier New" w:hAnsi="Courier New" w:eastAsia="Courier New" w:ascii="Courier New"/>
          <w:color w:val="2F2C36"/>
          <w:spacing w:val="51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f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-1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CS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3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5"/>
          <w:sz w:val="21"/>
          <w:szCs w:val="21"/>
        </w:rPr>
        <w:t>5</w:t>
      </w:r>
      <w:r>
        <w:rPr>
          <w:rFonts w:cs="Courier New" w:hAnsi="Courier New" w:eastAsia="Courier New" w:ascii="Courier New"/>
          <w:color w:val="464250"/>
          <w:spacing w:val="0"/>
          <w:w w:val="95"/>
          <w:sz w:val="21"/>
          <w:szCs w:val="21"/>
        </w:rPr>
        <w:t>1</w:t>
      </w:r>
      <w:r>
        <w:rPr>
          <w:rFonts w:cs="Courier New" w:hAnsi="Courier New" w:eastAsia="Courier New" w:ascii="Courier New"/>
          <w:color w:val="2F2C36"/>
          <w:spacing w:val="0"/>
          <w:w w:val="95"/>
          <w:sz w:val="21"/>
          <w:szCs w:val="21"/>
        </w:rPr>
        <w:t>2</w:t>
      </w:r>
      <w:r>
        <w:rPr>
          <w:rFonts w:cs="Courier New" w:hAnsi="Courier New" w:eastAsia="Courier New" w:ascii="Courier New"/>
          <w:color w:val="2F2C36"/>
          <w:spacing w:val="38"/>
          <w:w w:val="95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1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101"/>
          <w:sz w:val="21"/>
          <w:szCs w:val="21"/>
        </w:rPr>
        <w:t>u</w:t>
      </w:r>
      <w:r>
        <w:rPr>
          <w:rFonts w:cs="Courier New" w:hAnsi="Courier New" w:eastAsia="Courier New" w:ascii="Courier New"/>
          <w:color w:val="2F2C36"/>
          <w:spacing w:val="0"/>
          <w:w w:val="101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101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01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spacing w:val="0"/>
          <w:w w:val="10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0"/>
          <w:w w:val="101"/>
          <w:sz w:val="21"/>
          <w:szCs w:val="21"/>
        </w:rPr>
        <w:t>s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40"/>
        <w:ind w:left="162"/>
      </w:pPr>
      <w:r>
        <w:rPr>
          <w:rFonts w:cs="Courier New" w:hAnsi="Courier New" w:eastAsia="Courier New" w:ascii="Courier New"/>
          <w:color w:val="2F2C36"/>
          <w:spacing w:val="0"/>
          <w:w w:val="75"/>
          <w:position w:val="2"/>
          <w:sz w:val="23"/>
          <w:szCs w:val="23"/>
        </w:rPr>
        <w:t>#</w:t>
      </w:r>
      <w:r>
        <w:rPr>
          <w:rFonts w:cs="Courier New" w:hAnsi="Courier New" w:eastAsia="Courier New" w:ascii="Courier New"/>
          <w:color w:val="2F2C36"/>
          <w:spacing w:val="52"/>
          <w:w w:val="75"/>
          <w:position w:val="2"/>
          <w:sz w:val="23"/>
          <w:szCs w:val="23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92"/>
          <w:position w:val="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2"/>
          <w:position w:val="2"/>
          <w:sz w:val="21"/>
          <w:szCs w:val="21"/>
        </w:rPr>
        <w:t>b</w:t>
      </w:r>
      <w:r>
        <w:rPr>
          <w:rFonts w:cs="Courier New" w:hAnsi="Courier New" w:eastAsia="Courier New" w:ascii="Courier New"/>
          <w:color w:val="2F2C36"/>
          <w:spacing w:val="0"/>
          <w:w w:val="82"/>
          <w:position w:val="2"/>
          <w:sz w:val="21"/>
          <w:szCs w:val="21"/>
        </w:rPr>
        <w:t>j</w:t>
      </w:r>
      <w:r>
        <w:rPr>
          <w:rFonts w:cs="Courier New" w:hAnsi="Courier New" w:eastAsia="Courier New" w:ascii="Courier New"/>
          <w:color w:val="2F2C36"/>
          <w:spacing w:val="0"/>
          <w:w w:val="123"/>
          <w:position w:val="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02"/>
          <w:position w:val="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464250"/>
          <w:spacing w:val="0"/>
          <w:w w:val="113"/>
          <w:position w:val="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92"/>
          <w:position w:val="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13"/>
          <w:position w:val="2"/>
          <w:sz w:val="21"/>
          <w:szCs w:val="21"/>
        </w:rPr>
        <w:t>v</w:t>
      </w:r>
      <w:r>
        <w:rPr>
          <w:rFonts w:cs="Courier New" w:hAnsi="Courier New" w:eastAsia="Courier New" w:ascii="Courier New"/>
          <w:color w:val="2F2C36"/>
          <w:spacing w:val="0"/>
          <w:w w:val="102"/>
          <w:position w:val="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17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2"/>
          <w:position w:val="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92"/>
          <w:position w:val="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464250"/>
          <w:spacing w:val="53"/>
          <w:w w:val="92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-4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tch</w:t>
      </w:r>
      <w:r>
        <w:rPr>
          <w:rFonts w:cs="Courier New" w:hAnsi="Courier New" w:eastAsia="Courier New" w:ascii="Courier New"/>
          <w:color w:val="464250"/>
          <w:spacing w:val="43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th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-13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m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v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g</w:t>
      </w:r>
      <w:r>
        <w:rPr>
          <w:rFonts w:cs="Courier New" w:hAnsi="Courier New" w:eastAsia="Courier New" w:ascii="Courier New"/>
          <w:color w:val="2F2C36"/>
          <w:spacing w:val="48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b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ck</w:t>
      </w:r>
      <w:r>
        <w:rPr>
          <w:rFonts w:cs="Courier New" w:hAnsi="Courier New" w:eastAsia="Courier New" w:ascii="Courier New"/>
          <w:color w:val="2F2C36"/>
          <w:spacing w:val="18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w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h</w:t>
      </w:r>
      <w:r>
        <w:rPr>
          <w:rFonts w:cs="Courier New" w:hAnsi="Courier New" w:eastAsia="Courier New" w:ascii="Courier New"/>
          <w:color w:val="2F2C36"/>
          <w:spacing w:val="43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h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12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g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y</w:t>
      </w:r>
      <w:r>
        <w:rPr>
          <w:rFonts w:cs="Courier New" w:hAnsi="Courier New" w:eastAsia="Courier New" w:ascii="Courier New"/>
          <w:color w:val="464250"/>
          <w:spacing w:val="15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2"/>
          <w:position w:val="2"/>
          <w:sz w:val="21"/>
          <w:szCs w:val="21"/>
        </w:rPr>
        <w:t>cu</w:t>
      </w:r>
      <w:r>
        <w:rPr>
          <w:rFonts w:cs="Courier New" w:hAnsi="Courier New" w:eastAsia="Courier New" w:ascii="Courier New"/>
          <w:color w:val="464250"/>
          <w:spacing w:val="0"/>
          <w:w w:val="113"/>
          <w:position w:val="2"/>
          <w:sz w:val="21"/>
          <w:szCs w:val="21"/>
        </w:rPr>
        <w:t>p</w:t>
      </w:r>
      <w:r>
        <w:rPr>
          <w:rFonts w:cs="Courier New" w:hAnsi="Courier New" w:eastAsia="Courier New" w:ascii="Courier New"/>
          <w:color w:val="6D6979"/>
          <w:spacing w:val="0"/>
          <w:w w:val="72"/>
          <w:position w:val="2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40"/>
        <w:ind w:left="162"/>
      </w:pPr>
      <w:r>
        <w:rPr>
          <w:rFonts w:cs="Courier New" w:hAnsi="Courier New" w:eastAsia="Courier New" w:ascii="Courier New"/>
          <w:color w:val="2F2C36"/>
          <w:spacing w:val="0"/>
          <w:w w:val="75"/>
          <w:position w:val="2"/>
          <w:sz w:val="23"/>
          <w:szCs w:val="23"/>
        </w:rPr>
        <w:t>#</w:t>
      </w:r>
      <w:r>
        <w:rPr>
          <w:rFonts w:cs="Courier New" w:hAnsi="Courier New" w:eastAsia="Courier New" w:ascii="Courier New"/>
          <w:color w:val="2F2C36"/>
          <w:spacing w:val="39"/>
          <w:w w:val="75"/>
          <w:position w:val="2"/>
          <w:sz w:val="23"/>
          <w:szCs w:val="23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be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15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13"/>
          <w:position w:val="2"/>
          <w:sz w:val="21"/>
          <w:szCs w:val="21"/>
        </w:rPr>
        <w:t>p</w:t>
      </w:r>
      <w:r>
        <w:rPr>
          <w:rFonts w:cs="Courier New" w:hAnsi="Courier New" w:eastAsia="Courier New" w:ascii="Courier New"/>
          <w:color w:val="464250"/>
          <w:spacing w:val="0"/>
          <w:w w:val="92"/>
          <w:position w:val="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02"/>
          <w:position w:val="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113"/>
          <w:position w:val="2"/>
          <w:sz w:val="21"/>
          <w:szCs w:val="21"/>
        </w:rPr>
        <w:t>y</w:t>
      </w:r>
      <w:r>
        <w:rPr>
          <w:rFonts w:cs="Courier New" w:hAnsi="Courier New" w:eastAsia="Courier New" w:ascii="Courier New"/>
          <w:color w:val="2F2C36"/>
          <w:spacing w:val="0"/>
          <w:w w:val="102"/>
          <w:position w:val="2"/>
          <w:sz w:val="21"/>
          <w:szCs w:val="21"/>
        </w:rPr>
        <w:t>er</w:t>
      </w:r>
      <w:r>
        <w:rPr>
          <w:rFonts w:cs="Courier New" w:hAnsi="Courier New" w:eastAsia="Courier New" w:ascii="Courier New"/>
          <w:color w:val="6D6979"/>
          <w:spacing w:val="0"/>
          <w:w w:val="72"/>
          <w:position w:val="2"/>
          <w:sz w:val="21"/>
          <w:szCs w:val="21"/>
        </w:rPr>
        <w:t>'</w:t>
      </w:r>
      <w:r>
        <w:rPr>
          <w:rFonts w:cs="Courier New" w:hAnsi="Courier New" w:eastAsia="Courier New" w:ascii="Courier New"/>
          <w:color w:val="464250"/>
          <w:spacing w:val="0"/>
          <w:w w:val="133"/>
          <w:position w:val="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464250"/>
          <w:spacing w:val="30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98"/>
          <w:position w:val="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464250"/>
          <w:spacing w:val="0"/>
          <w:w w:val="98"/>
          <w:position w:val="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464250"/>
          <w:spacing w:val="0"/>
          <w:w w:val="98"/>
          <w:position w:val="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98"/>
          <w:position w:val="2"/>
          <w:sz w:val="21"/>
          <w:szCs w:val="21"/>
        </w:rPr>
        <w:t>re</w:t>
      </w:r>
      <w:r>
        <w:rPr>
          <w:rFonts w:cs="Courier New" w:hAnsi="Courier New" w:eastAsia="Courier New" w:ascii="Courier New"/>
          <w:color w:val="464250"/>
          <w:spacing w:val="0"/>
          <w:w w:val="98"/>
          <w:position w:val="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464250"/>
          <w:spacing w:val="39"/>
          <w:w w:val="98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00"/>
          <w:position w:val="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464250"/>
          <w:spacing w:val="9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kept</w:t>
      </w:r>
      <w:r>
        <w:rPr>
          <w:rFonts w:cs="Courier New" w:hAnsi="Courier New" w:eastAsia="Courier New" w:ascii="Courier New"/>
          <w:color w:val="2F2C36"/>
          <w:spacing w:val="27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spacing w:val="0"/>
          <w:w w:val="100"/>
          <w:position w:val="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13"/>
          <w:w w:val="100"/>
          <w:position w:val="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2"/>
          <w:position w:val="2"/>
          <w:sz w:val="21"/>
          <w:szCs w:val="21"/>
        </w:rPr>
        <w:t>up</w:t>
      </w:r>
      <w:r>
        <w:rPr>
          <w:rFonts w:cs="Courier New" w:hAnsi="Courier New" w:eastAsia="Courier New" w:ascii="Courier New"/>
          <w:color w:val="2F2C36"/>
          <w:spacing w:val="0"/>
          <w:w w:val="113"/>
          <w:position w:val="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92"/>
          <w:position w:val="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spacing w:val="0"/>
          <w:w w:val="102"/>
          <w:position w:val="2"/>
          <w:sz w:val="21"/>
          <w:szCs w:val="21"/>
        </w:rPr>
        <w:t>te</w:t>
      </w:r>
      <w:r>
        <w:rPr>
          <w:rFonts w:cs="Courier New" w:hAnsi="Courier New" w:eastAsia="Courier New" w:ascii="Courier New"/>
          <w:color w:val="464250"/>
          <w:spacing w:val="0"/>
          <w:w w:val="113"/>
          <w:position w:val="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6D6979"/>
          <w:spacing w:val="0"/>
          <w:w w:val="72"/>
          <w:position w:val="2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62"/>
      </w:pPr>
      <w:r>
        <w:rPr>
          <w:rFonts w:cs="Courier New" w:hAnsi="Courier New" w:eastAsia="Courier New" w:ascii="Courier New"/>
          <w:color w:val="2F2C36"/>
          <w:w w:val="82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464250"/>
          <w:w w:val="113"/>
          <w:sz w:val="21"/>
          <w:szCs w:val="21"/>
        </w:rPr>
        <w:t>om</w:t>
      </w:r>
      <w:r>
        <w:rPr>
          <w:rFonts w:cs="Courier New" w:hAnsi="Courier New" w:eastAsia="Courier New" w:ascii="Courier New"/>
          <w:color w:val="464250"/>
          <w:spacing w:val="-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g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ra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p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h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s</w:t>
      </w:r>
      <w:r>
        <w:rPr>
          <w:rFonts w:cs="Courier New" w:hAnsi="Courier New" w:eastAsia="Courier New" w:ascii="Courier New"/>
          <w:color w:val="464250"/>
          <w:spacing w:val="53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impo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0"/>
          <w:w w:val="195"/>
          <w:sz w:val="21"/>
          <w:szCs w:val="21"/>
        </w:rPr>
        <w:t>*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8" w:lineRule="auto" w:line="248"/>
        <w:ind w:left="162" w:right="7384"/>
      </w:pPr>
      <w:r>
        <w:rPr>
          <w:rFonts w:cs="Courier New" w:hAnsi="Courier New" w:eastAsia="Courier New" w:ascii="Courier New"/>
          <w:color w:val="464250"/>
          <w:w w:val="8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w w:val="113"/>
          <w:sz w:val="21"/>
          <w:szCs w:val="21"/>
        </w:rPr>
        <w:t>m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p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or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1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nd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m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m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por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3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m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m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por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4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p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k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e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7"/>
          <w:szCs w:val="7"/>
        </w:rPr>
        <w:jc w:val="left"/>
        <w:spacing w:lineRule="exact" w:line="60"/>
      </w:pPr>
      <w:r>
        <w:rPr>
          <w:sz w:val="7"/>
          <w:szCs w:val="7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26" w:hRule="exact"/>
        </w:trPr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1"/>
                <w:szCs w:val="31"/>
              </w:rPr>
              <w:jc w:val="left"/>
              <w:spacing w:before="61"/>
              <w:ind w:left="40"/>
            </w:pPr>
            <w:r>
              <w:rPr>
                <w:rFonts w:cs="Courier New" w:hAnsi="Courier New" w:eastAsia="Courier New" w:ascii="Courier New"/>
                <w:color w:val="2F2C36"/>
                <w:spacing w:val="0"/>
                <w:w w:val="100"/>
                <w:sz w:val="21"/>
                <w:szCs w:val="21"/>
              </w:rPr>
              <w:t>W</w:t>
            </w:r>
            <w:r>
              <w:rPr>
                <w:rFonts w:cs="Courier New" w:hAnsi="Courier New" w:eastAsia="Courier New" w:ascii="Courier New"/>
                <w:color w:val="464250"/>
                <w:spacing w:val="0"/>
                <w:w w:val="100"/>
                <w:sz w:val="21"/>
                <w:szCs w:val="21"/>
              </w:rPr>
              <w:t>O</w:t>
            </w:r>
            <w:r>
              <w:rPr>
                <w:rFonts w:cs="Courier New" w:hAnsi="Courier New" w:eastAsia="Courier New" w:ascii="Courier New"/>
                <w:color w:val="2F2C36"/>
                <w:spacing w:val="0"/>
                <w:w w:val="100"/>
                <w:sz w:val="21"/>
                <w:szCs w:val="21"/>
              </w:rPr>
              <w:t>RLD</w:t>
            </w:r>
            <w:r>
              <w:rPr>
                <w:rFonts w:cs="Courier New" w:hAnsi="Courier New" w:eastAsia="Courier New" w:ascii="Courier New"/>
                <w:color w:val="2F2C36"/>
                <w:spacing w:val="17"/>
                <w:w w:val="100"/>
                <w:sz w:val="21"/>
                <w:szCs w:val="21"/>
              </w:rPr>
              <w:t> </w:t>
            </w:r>
            <w:r>
              <w:rPr>
                <w:rFonts w:cs="Courier New" w:hAnsi="Courier New" w:eastAsia="Courier New" w:ascii="Courier New"/>
                <w:color w:val="2F2C36"/>
                <w:spacing w:val="0"/>
                <w:w w:val="100"/>
                <w:sz w:val="21"/>
                <w:szCs w:val="21"/>
              </w:rPr>
              <w:t>MAX</w:t>
            </w:r>
            <w:r>
              <w:rPr>
                <w:rFonts w:cs="Courier New" w:hAnsi="Courier New" w:eastAsia="Courier New" w:ascii="Courier New"/>
                <w:color w:val="2F2C36"/>
                <w:spacing w:val="27"/>
                <w:w w:val="100"/>
                <w:sz w:val="21"/>
                <w:szCs w:val="21"/>
              </w:rPr>
              <w:t> </w:t>
            </w:r>
            <w:r>
              <w:rPr>
                <w:rFonts w:cs="Courier New" w:hAnsi="Courier New" w:eastAsia="Courier New" w:ascii="Courier New"/>
                <w:color w:val="464250"/>
                <w:spacing w:val="0"/>
                <w:w w:val="100"/>
                <w:sz w:val="21"/>
                <w:szCs w:val="21"/>
              </w:rPr>
              <w:t>X</w:t>
            </w:r>
            <w:r>
              <w:rPr>
                <w:rFonts w:cs="Courier New" w:hAnsi="Courier New" w:eastAsia="Courier New" w:ascii="Courier New"/>
                <w:color w:val="464250"/>
                <w:spacing w:val="7"/>
                <w:w w:val="100"/>
                <w:sz w:val="21"/>
                <w:szCs w:val="21"/>
              </w:rPr>
              <w:t> </w:t>
            </w:r>
            <w:r>
              <w:rPr>
                <w:rFonts w:cs="Times New Roman" w:hAnsi="Times New Roman" w:eastAsia="Times New Roman" w:ascii="Times New Roman"/>
                <w:color w:val="2F2C36"/>
                <w:spacing w:val="0"/>
                <w:w w:val="74"/>
                <w:sz w:val="31"/>
                <w:szCs w:val="31"/>
              </w:rPr>
              <w:t>=</w:t>
            </w:r>
            <w:r>
              <w:rPr>
                <w:rFonts w:cs="Times New Roman" w:hAnsi="Times New Roman" w:eastAsia="Times New Roman" w:ascii="Times New Roman"/>
                <w:color w:val="000000"/>
                <w:spacing w:val="0"/>
                <w:w w:val="100"/>
                <w:sz w:val="31"/>
                <w:szCs w:val="31"/>
              </w:rPr>
            </w:r>
          </w:p>
        </w:tc>
        <w:tc>
          <w:tcPr>
            <w:tcW w:w="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6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Courier New" w:hAnsi="Courier New" w:eastAsia="Courier New" w:ascii="Courier New"/>
                <w:sz w:val="21"/>
                <w:szCs w:val="21"/>
              </w:rPr>
              <w:jc w:val="left"/>
              <w:ind w:left="71" w:right="-27"/>
            </w:pPr>
            <w:r>
              <w:rPr>
                <w:rFonts w:cs="Courier New" w:hAnsi="Courier New" w:eastAsia="Courier New" w:ascii="Courier New"/>
                <w:color w:val="464250"/>
                <w:spacing w:val="0"/>
                <w:w w:val="100"/>
                <w:sz w:val="21"/>
                <w:szCs w:val="21"/>
              </w:rPr>
              <w:t>5</w:t>
            </w:r>
            <w:r>
              <w:rPr>
                <w:rFonts w:cs="Courier New" w:hAnsi="Courier New" w:eastAsia="Courier New" w:ascii="Courier New"/>
                <w:color w:val="464250"/>
                <w:spacing w:val="0"/>
                <w:w w:val="100"/>
                <w:sz w:val="21"/>
                <w:szCs w:val="21"/>
              </w:rPr>
              <w:t>00</w:t>
            </w:r>
            <w:r>
              <w:rPr>
                <w:rFonts w:cs="Courier New" w:hAnsi="Courier New" w:eastAsia="Courier New" w:ascii="Courier New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244" w:hRule="exact"/>
        </w:trPr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21"/>
                <w:szCs w:val="21"/>
              </w:rPr>
              <w:jc w:val="left"/>
              <w:spacing w:lineRule="exact" w:line="220"/>
              <w:ind w:left="40"/>
            </w:pPr>
            <w:r>
              <w:rPr>
                <w:rFonts w:cs="Courier New" w:hAnsi="Courier New" w:eastAsia="Courier New" w:ascii="Courier New"/>
                <w:color w:val="2F2C36"/>
                <w:spacing w:val="0"/>
                <w:w w:val="100"/>
                <w:position w:val="2"/>
                <w:sz w:val="21"/>
                <w:szCs w:val="21"/>
              </w:rPr>
              <w:t>W</w:t>
            </w:r>
            <w:r>
              <w:rPr>
                <w:rFonts w:cs="Courier New" w:hAnsi="Courier New" w:eastAsia="Courier New" w:ascii="Courier New"/>
                <w:color w:val="464250"/>
                <w:spacing w:val="0"/>
                <w:w w:val="100"/>
                <w:position w:val="2"/>
                <w:sz w:val="21"/>
                <w:szCs w:val="21"/>
              </w:rPr>
              <w:t>O</w:t>
            </w:r>
            <w:r>
              <w:rPr>
                <w:rFonts w:cs="Courier New" w:hAnsi="Courier New" w:eastAsia="Courier New" w:ascii="Courier New"/>
                <w:color w:val="2F2C36"/>
                <w:spacing w:val="0"/>
                <w:w w:val="100"/>
                <w:position w:val="2"/>
                <w:sz w:val="21"/>
                <w:szCs w:val="21"/>
              </w:rPr>
              <w:t>RL</w:t>
            </w:r>
            <w:r>
              <w:rPr>
                <w:rFonts w:cs="Courier New" w:hAnsi="Courier New" w:eastAsia="Courier New" w:ascii="Courier New"/>
                <w:color w:val="464250"/>
                <w:spacing w:val="0"/>
                <w:w w:val="100"/>
                <w:position w:val="2"/>
                <w:sz w:val="21"/>
                <w:szCs w:val="21"/>
              </w:rPr>
              <w:t>D</w:t>
            </w:r>
            <w:r>
              <w:rPr>
                <w:rFonts w:cs="Courier New" w:hAnsi="Courier New" w:eastAsia="Courier New" w:ascii="Courier New"/>
                <w:color w:val="464250"/>
                <w:spacing w:val="17"/>
                <w:w w:val="100"/>
                <w:position w:val="2"/>
                <w:sz w:val="21"/>
                <w:szCs w:val="21"/>
              </w:rPr>
              <w:t> </w:t>
            </w:r>
            <w:r>
              <w:rPr>
                <w:rFonts w:cs="Courier New" w:hAnsi="Courier New" w:eastAsia="Courier New" w:ascii="Courier New"/>
                <w:color w:val="2F2C36"/>
                <w:spacing w:val="0"/>
                <w:w w:val="106"/>
                <w:position w:val="2"/>
                <w:sz w:val="21"/>
                <w:szCs w:val="21"/>
              </w:rPr>
              <w:t>MAX</w:t>
            </w:r>
            <w:r>
              <w:rPr>
                <w:rFonts w:cs="Courier New" w:hAnsi="Courier New" w:eastAsia="Courier New" w:ascii="Courier New"/>
                <w:color w:val="2F2C36"/>
                <w:spacing w:val="0"/>
                <w:w w:val="205"/>
                <w:position w:val="2"/>
                <w:sz w:val="21"/>
                <w:szCs w:val="21"/>
              </w:rPr>
              <w:t>Y=</w:t>
            </w:r>
            <w:r>
              <w:rPr>
                <w:rFonts w:cs="Courier New" w:hAnsi="Courier New" w:eastAsia="Courier New" w:ascii="Courier New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21"/>
                <w:szCs w:val="21"/>
              </w:rPr>
              <w:jc w:val="left"/>
              <w:spacing w:lineRule="exact" w:line="220"/>
              <w:ind w:left="71"/>
            </w:pPr>
            <w:r>
              <w:rPr>
                <w:rFonts w:cs="Courier New" w:hAnsi="Courier New" w:eastAsia="Courier New" w:ascii="Courier New"/>
                <w:color w:val="464250"/>
                <w:spacing w:val="0"/>
                <w:w w:val="100"/>
                <w:position w:val="2"/>
                <w:sz w:val="21"/>
                <w:szCs w:val="21"/>
              </w:rPr>
              <w:t>5</w:t>
            </w:r>
            <w:r>
              <w:rPr>
                <w:rFonts w:cs="Courier New" w:hAnsi="Courier New" w:eastAsia="Courier New" w:ascii="Courier New"/>
                <w:color w:val="464250"/>
                <w:spacing w:val="0"/>
                <w:w w:val="100"/>
                <w:position w:val="2"/>
                <w:sz w:val="21"/>
                <w:szCs w:val="21"/>
              </w:rPr>
              <w:t>00</w:t>
            </w:r>
            <w:r>
              <w:rPr>
                <w:rFonts w:cs="Courier New" w:hAnsi="Courier New" w:eastAsia="Courier New" w:ascii="Courier New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</w:tc>
      </w:tr>
      <w:tr>
        <w:trPr>
          <w:trHeight w:val="246" w:hRule="exact"/>
        </w:trPr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21"/>
                <w:szCs w:val="21"/>
              </w:rPr>
              <w:jc w:val="left"/>
              <w:spacing w:lineRule="exact" w:line="220"/>
              <w:ind w:left="40"/>
            </w:pPr>
            <w:r>
              <w:rPr>
                <w:rFonts w:cs="Courier New" w:hAnsi="Courier New" w:eastAsia="Courier New" w:ascii="Courier New"/>
                <w:color w:val="464250"/>
                <w:w w:val="92"/>
                <w:position w:val="2"/>
                <w:sz w:val="21"/>
                <w:szCs w:val="21"/>
              </w:rPr>
              <w:t>S</w:t>
            </w:r>
            <w:r>
              <w:rPr>
                <w:rFonts w:cs="Courier New" w:hAnsi="Courier New" w:eastAsia="Courier New" w:ascii="Courier New"/>
                <w:color w:val="2F2C36"/>
                <w:w w:val="113"/>
                <w:position w:val="2"/>
                <w:sz w:val="21"/>
                <w:szCs w:val="21"/>
              </w:rPr>
              <w:t>T</w:t>
            </w:r>
            <w:r>
              <w:rPr>
                <w:rFonts w:cs="Courier New" w:hAnsi="Courier New" w:eastAsia="Courier New" w:ascii="Courier New"/>
                <w:color w:val="2F2C36"/>
                <w:w w:val="102"/>
                <w:position w:val="2"/>
                <w:sz w:val="21"/>
                <w:szCs w:val="21"/>
              </w:rPr>
              <w:t>EP</w:t>
            </w:r>
            <w:r>
              <w:rPr>
                <w:rFonts w:cs="Courier New" w:hAnsi="Courier New" w:eastAsia="Courier New" w:ascii="Courier New"/>
                <w:color w:val="2F2C36"/>
                <w:w w:val="205"/>
                <w:position w:val="2"/>
                <w:sz w:val="21"/>
                <w:szCs w:val="21"/>
              </w:rPr>
              <w:t>=</w:t>
            </w:r>
            <w:r>
              <w:rPr>
                <w:rFonts w:cs="Courier New" w:hAnsi="Courier New" w:eastAsia="Courier New" w:ascii="Courier New"/>
                <w:color w:val="2F2C36"/>
                <w:spacing w:val="17"/>
                <w:w w:val="100"/>
                <w:position w:val="2"/>
                <w:sz w:val="21"/>
                <w:szCs w:val="21"/>
              </w:rPr>
              <w:t> </w:t>
            </w:r>
            <w:r>
              <w:rPr>
                <w:rFonts w:cs="Courier New" w:hAnsi="Courier New" w:eastAsia="Courier New" w:ascii="Courier New"/>
                <w:color w:val="464250"/>
                <w:spacing w:val="0"/>
                <w:w w:val="100"/>
                <w:position w:val="2"/>
                <w:sz w:val="21"/>
                <w:szCs w:val="21"/>
              </w:rPr>
              <w:t>3</w:t>
            </w:r>
            <w:r>
              <w:rPr>
                <w:rFonts w:cs="Courier New" w:hAnsi="Courier New" w:eastAsia="Courier New" w:ascii="Courier New"/>
                <w:color w:val="464250"/>
                <w:spacing w:val="0"/>
                <w:w w:val="100"/>
                <w:position w:val="2"/>
                <w:sz w:val="21"/>
                <w:szCs w:val="21"/>
              </w:rPr>
              <w:t>0</w:t>
            </w:r>
            <w:r>
              <w:rPr>
                <w:rFonts w:cs="Courier New" w:hAnsi="Courier New" w:eastAsia="Courier New" w:ascii="Courier New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30" w:hRule="exact"/>
        </w:trPr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ourier New" w:hAnsi="Courier New" w:eastAsia="Courier New" w:ascii="Courier New"/>
                <w:sz w:val="21"/>
                <w:szCs w:val="21"/>
              </w:rPr>
              <w:jc w:val="left"/>
              <w:spacing w:lineRule="exact" w:line="220"/>
              <w:ind w:left="40"/>
            </w:pPr>
            <w:r>
              <w:rPr>
                <w:rFonts w:cs="Courier New" w:hAnsi="Courier New" w:eastAsia="Courier New" w:ascii="Courier New"/>
                <w:color w:val="464250"/>
                <w:spacing w:val="0"/>
                <w:w w:val="100"/>
                <w:position w:val="2"/>
                <w:sz w:val="21"/>
                <w:szCs w:val="21"/>
              </w:rPr>
              <w:t>C</w:t>
            </w:r>
            <w:r>
              <w:rPr>
                <w:rFonts w:cs="Courier New" w:hAnsi="Courier New" w:eastAsia="Courier New" w:ascii="Courier New"/>
                <w:color w:val="2F2C36"/>
                <w:spacing w:val="0"/>
                <w:w w:val="100"/>
                <w:position w:val="2"/>
                <w:sz w:val="21"/>
                <w:szCs w:val="21"/>
              </w:rPr>
              <w:t>U</w:t>
            </w:r>
            <w:r>
              <w:rPr>
                <w:rFonts w:cs="Courier New" w:hAnsi="Courier New" w:eastAsia="Courier New" w:ascii="Courier New"/>
                <w:color w:val="2F2C36"/>
                <w:spacing w:val="0"/>
                <w:w w:val="100"/>
                <w:position w:val="2"/>
                <w:sz w:val="21"/>
                <w:szCs w:val="21"/>
              </w:rPr>
              <w:t>P</w:t>
            </w:r>
            <w:r>
              <w:rPr>
                <w:rFonts w:cs="Courier New" w:hAnsi="Courier New" w:eastAsia="Courier New" w:ascii="Courier New"/>
                <w:color w:val="2F2C36"/>
                <w:spacing w:val="13"/>
                <w:w w:val="100"/>
                <w:position w:val="2"/>
                <w:sz w:val="21"/>
                <w:szCs w:val="21"/>
              </w:rPr>
              <w:t> </w:t>
            </w:r>
            <w:r>
              <w:rPr>
                <w:rFonts w:cs="Courier New" w:hAnsi="Courier New" w:eastAsia="Courier New" w:ascii="Courier New"/>
                <w:color w:val="2F2C36"/>
                <w:spacing w:val="0"/>
                <w:w w:val="106"/>
                <w:position w:val="2"/>
                <w:sz w:val="21"/>
                <w:szCs w:val="21"/>
              </w:rPr>
              <w:t>MAX</w:t>
            </w:r>
            <w:r>
              <w:rPr>
                <w:rFonts w:cs="Courier New" w:hAnsi="Courier New" w:eastAsia="Courier New" w:ascii="Courier New"/>
                <w:color w:val="2F2C36"/>
                <w:spacing w:val="0"/>
                <w:w w:val="205"/>
                <w:position w:val="2"/>
                <w:sz w:val="21"/>
                <w:szCs w:val="21"/>
              </w:rPr>
              <w:t>=</w:t>
            </w:r>
            <w:r>
              <w:rPr>
                <w:rFonts w:cs="Courier New" w:hAnsi="Courier New" w:eastAsia="Courier New" w:ascii="Courier New"/>
                <w:color w:val="2F2C36"/>
                <w:spacing w:val="17"/>
                <w:w w:val="100"/>
                <w:position w:val="2"/>
                <w:sz w:val="21"/>
                <w:szCs w:val="21"/>
              </w:rPr>
              <w:t> </w:t>
            </w:r>
            <w:r>
              <w:rPr>
                <w:rFonts w:cs="Courier New" w:hAnsi="Courier New" w:eastAsia="Courier New" w:ascii="Courier New"/>
                <w:color w:val="464250"/>
                <w:spacing w:val="0"/>
                <w:w w:val="92"/>
                <w:position w:val="2"/>
                <w:sz w:val="21"/>
                <w:szCs w:val="21"/>
              </w:rPr>
              <w:t>2</w:t>
            </w:r>
            <w:r>
              <w:rPr>
                <w:rFonts w:cs="Courier New" w:hAnsi="Courier New" w:eastAsia="Courier New" w:ascii="Courier New"/>
                <w:color w:val="464250"/>
                <w:spacing w:val="0"/>
                <w:w w:val="92"/>
                <w:position w:val="2"/>
                <w:sz w:val="21"/>
                <w:szCs w:val="21"/>
              </w:rPr>
              <w:t>0</w:t>
            </w:r>
            <w:r>
              <w:rPr>
                <w:rFonts w:cs="Courier New" w:hAnsi="Courier New" w:eastAsia="Courier New" w:ascii="Courier New"/>
                <w:color w:val="000000"/>
                <w:spacing w:val="0"/>
                <w:w w:val="100"/>
                <w:position w:val="0"/>
                <w:sz w:val="21"/>
                <w:szCs w:val="21"/>
              </w:rPr>
            </w:r>
          </w:p>
        </w:tc>
        <w:tc>
          <w:tcPr>
            <w:tcW w:w="4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42"/>
        <w:ind w:left="149"/>
      </w:pP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BE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2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RE</w:t>
      </w:r>
      <w:r>
        <w:rPr>
          <w:rFonts w:cs="Courier New" w:hAnsi="Courier New" w:eastAsia="Courier New" w:ascii="Courier New"/>
          <w:color w:val="2F2C36"/>
          <w:spacing w:val="0"/>
          <w:w w:val="205"/>
          <w:sz w:val="21"/>
          <w:szCs w:val="21"/>
        </w:rPr>
        <w:t>=</w:t>
      </w:r>
      <w:r>
        <w:rPr>
          <w:rFonts w:cs="Courier New" w:hAnsi="Courier New" w:eastAsia="Courier New" w:ascii="Courier New"/>
          <w:color w:val="2F2C36"/>
          <w:spacing w:val="1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1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0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00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62"/>
      </w:pPr>
      <w:r>
        <w:rPr>
          <w:rFonts w:cs="Courier New" w:hAnsi="Courier New" w:eastAsia="Courier New" w:ascii="Courier New"/>
          <w:color w:val="2F2C36"/>
          <w:spacing w:val="0"/>
          <w:w w:val="75"/>
          <w:sz w:val="23"/>
          <w:szCs w:val="23"/>
        </w:rPr>
        <w:t>#</w:t>
      </w:r>
      <w:r>
        <w:rPr>
          <w:rFonts w:cs="Courier New" w:hAnsi="Courier New" w:eastAsia="Courier New" w:ascii="Courier New"/>
          <w:color w:val="2F2C36"/>
          <w:spacing w:val="52"/>
          <w:w w:val="75"/>
          <w:sz w:val="23"/>
          <w:szCs w:val="23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he</w:t>
      </w:r>
      <w:r>
        <w:rPr>
          <w:rFonts w:cs="Courier New" w:hAnsi="Courier New" w:eastAsia="Courier New" w:ascii="Courier New"/>
          <w:color w:val="2F2C36"/>
          <w:spacing w:val="3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D6979"/>
          <w:spacing w:val="0"/>
          <w:w w:val="61"/>
          <w:sz w:val="21"/>
          <w:szCs w:val="21"/>
        </w:rPr>
        <w:t>"</w:t>
      </w:r>
      <w:r>
        <w:rPr>
          <w:rFonts w:cs="Courier New" w:hAnsi="Courier New" w:eastAsia="Courier New" w:ascii="Courier New"/>
          <w:color w:val="2F2C36"/>
          <w:spacing w:val="0"/>
          <w:w w:val="123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tbu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g</w:t>
      </w:r>
      <w:r>
        <w:rPr>
          <w:rFonts w:cs="Courier New" w:hAnsi="Courier New" w:eastAsia="Courier New" w:ascii="Courier New"/>
          <w:color w:val="6D6979"/>
          <w:spacing w:val="0"/>
          <w:w w:val="82"/>
          <w:sz w:val="21"/>
          <w:szCs w:val="21"/>
        </w:rPr>
        <w:t>"</w:t>
      </w:r>
      <w:r>
        <w:rPr>
          <w:rFonts w:cs="Courier New" w:hAnsi="Courier New" w:eastAsia="Courier New" w:ascii="Courier New"/>
          <w:color w:val="6D6979"/>
          <w:spacing w:val="43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b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ot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149"/>
      </w:pP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31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tB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g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21"/>
        <w:ind w:left="668"/>
      </w:pP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spacing w:val="13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111115"/>
          <w:spacing w:val="0"/>
          <w:w w:val="226"/>
          <w:sz w:val="21"/>
          <w:szCs w:val="21"/>
        </w:rPr>
        <w:t>_</w:t>
      </w:r>
      <w:r>
        <w:rPr>
          <w:rFonts w:cs="Courier New" w:hAnsi="Courier New" w:eastAsia="Courier New" w:ascii="Courier New"/>
          <w:color w:val="2F2C36"/>
          <w:spacing w:val="0"/>
          <w:w w:val="8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t</w:t>
      </w:r>
      <w:r>
        <w:rPr>
          <w:rFonts w:cs="Courier New" w:hAnsi="Courier New" w:eastAsia="Courier New" w:ascii="Courier New"/>
          <w:color w:val="111115"/>
          <w:spacing w:val="0"/>
          <w:w w:val="226"/>
          <w:sz w:val="21"/>
          <w:szCs w:val="21"/>
        </w:rPr>
        <w:t>_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se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2F2C36"/>
          <w:spacing w:val="0"/>
          <w:w w:val="13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oc</w:t>
      </w:r>
      <w:r>
        <w:rPr>
          <w:rFonts w:cs="Courier New" w:hAnsi="Courier New" w:eastAsia="Courier New" w:ascii="Courier New"/>
          <w:color w:val="2F2C36"/>
          <w:spacing w:val="1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111115"/>
          <w:spacing w:val="0"/>
          <w:w w:val="100"/>
          <w:sz w:val="21"/>
          <w:szCs w:val="21"/>
        </w:rPr>
        <w:t>=</w:t>
      </w:r>
      <w:r>
        <w:rPr>
          <w:rFonts w:cs="Courier New" w:hAnsi="Courier New" w:eastAsia="Courier New" w:ascii="Courier New"/>
          <w:color w:val="111115"/>
          <w:spacing w:val="2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111115"/>
          <w:spacing w:val="0"/>
          <w:w w:val="92"/>
          <w:sz w:val="21"/>
          <w:szCs w:val="21"/>
        </w:rPr>
        <w:t>P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oint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00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2F2C36"/>
          <w:spacing w:val="0"/>
          <w:w w:val="123"/>
          <w:sz w:val="21"/>
          <w:szCs w:val="21"/>
        </w:rPr>
        <w:t>1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00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6D6979"/>
          <w:spacing w:val="0"/>
          <w:w w:val="10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6D6979"/>
          <w:spacing w:val="5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111115"/>
          <w:spacing w:val="0"/>
          <w:w w:val="113"/>
          <w:sz w:val="21"/>
          <w:szCs w:val="21"/>
        </w:rPr>
        <w:t>=</w:t>
      </w:r>
      <w:r>
        <w:rPr>
          <w:rFonts w:cs="Courier New" w:hAnsi="Courier New" w:eastAsia="Courier New" w:ascii="Courier New"/>
          <w:color w:val="6D6979"/>
          <w:spacing w:val="0"/>
          <w:w w:val="82"/>
          <w:sz w:val="21"/>
          <w:szCs w:val="21"/>
        </w:rPr>
        <w:t>"</w:t>
      </w:r>
      <w:r>
        <w:rPr>
          <w:rFonts w:cs="Courier New" w:hAnsi="Courier New" w:eastAsia="Courier New" w:ascii="Courier New"/>
          <w:color w:val="2F2C36"/>
          <w:spacing w:val="0"/>
          <w:w w:val="133"/>
          <w:sz w:val="21"/>
          <w:szCs w:val="21"/>
        </w:rPr>
        <w:t>b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ac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k</w:t>
      </w:r>
      <w:r>
        <w:rPr>
          <w:rFonts w:cs="Courier New" w:hAnsi="Courier New" w:eastAsia="Courier New" w:ascii="Courier New"/>
          <w:color w:val="6D6979"/>
          <w:spacing w:val="0"/>
          <w:w w:val="82"/>
          <w:sz w:val="21"/>
          <w:szCs w:val="21"/>
        </w:rPr>
        <w:t>")</w:t>
      </w:r>
      <w:r>
        <w:rPr>
          <w:rFonts w:cs="Courier New" w:hAnsi="Courier New" w:eastAsia="Courier New" w:ascii="Courier New"/>
          <w:color w:val="505779"/>
          <w:spacing w:val="0"/>
          <w:w w:val="113"/>
          <w:sz w:val="21"/>
          <w:szCs w:val="21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9" w:lineRule="exact" w:line="220"/>
        <w:ind w:left="1212" w:right="5556"/>
      </w:pPr>
      <w:r>
        <w:rPr>
          <w:rFonts w:cs="Courier New" w:hAnsi="Courier New" w:eastAsia="Courier New" w:ascii="Courier New"/>
          <w:color w:val="2F2C36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w w:val="12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c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111115"/>
          <w:w w:val="216"/>
          <w:sz w:val="21"/>
          <w:szCs w:val="21"/>
        </w:rPr>
        <w:t>=</w:t>
      </w:r>
      <w:r>
        <w:rPr>
          <w:rFonts w:cs="Courier New" w:hAnsi="Courier New" w:eastAsia="Courier New" w:ascii="Courier New"/>
          <w:color w:val="111115"/>
          <w:spacing w:val="4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c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33"/>
          <w:sz w:val="21"/>
          <w:szCs w:val="21"/>
        </w:rPr>
        <w:t>c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216"/>
          <w:sz w:val="21"/>
          <w:szCs w:val="21"/>
        </w:rPr>
        <w:t>=</w:t>
      </w:r>
      <w:r>
        <w:rPr>
          <w:rFonts w:cs="Courier New" w:hAnsi="Courier New" w:eastAsia="Courier New" w:ascii="Courier New"/>
          <w:color w:val="2F2C36"/>
          <w:spacing w:val="1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c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ol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60" w:lineRule="auto" w:line="192"/>
        <w:ind w:left="4220" w:right="1357" w:hanging="3008"/>
      </w:pPr>
      <w:r>
        <w:rPr>
          <w:rFonts w:cs="Courier New" w:hAnsi="Courier New" w:eastAsia="Courier New" w:ascii="Courier New"/>
          <w:color w:val="46425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w w:val="133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h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w w:val="123"/>
          <w:sz w:val="21"/>
          <w:szCs w:val="21"/>
        </w:rPr>
        <w:t>_</w:t>
      </w:r>
      <w:r>
        <w:rPr>
          <w:rFonts w:cs="Courier New" w:hAnsi="Courier New" w:eastAsia="Courier New" w:ascii="Courier New"/>
          <w:color w:val="464250"/>
          <w:w w:val="9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otbu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g</w:t>
      </w:r>
      <w:r>
        <w:rPr>
          <w:rFonts w:cs="Courier New" w:hAnsi="Courier New" w:eastAsia="Courier New" w:ascii="Courier New"/>
          <w:color w:val="2F2C36"/>
          <w:spacing w:val="4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=</w:t>
      </w:r>
      <w:r>
        <w:rPr>
          <w:rFonts w:cs="Courier New" w:hAnsi="Courier New" w:eastAsia="Courier New" w:ascii="Courier New"/>
          <w:color w:val="2F2C36"/>
          <w:spacing w:val="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OV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al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lf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3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cation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6D6979"/>
          <w:spacing w:val="0"/>
          <w:w w:val="133"/>
          <w:sz w:val="21"/>
          <w:szCs w:val="21"/>
        </w:rPr>
        <w:t>\</w:t>
      </w:r>
      <w:r>
        <w:rPr>
          <w:rFonts w:cs="Courier New" w:hAnsi="Courier New" w:eastAsia="Courier New" w:ascii="Courier New"/>
          <w:color w:val="6D6979"/>
          <w:spacing w:val="0"/>
          <w:w w:val="133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P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oi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3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oc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33"/>
          <w:sz w:val="21"/>
          <w:szCs w:val="21"/>
        </w:rPr>
        <w:t>x</w:t>
      </w:r>
      <w:r>
        <w:rPr>
          <w:rFonts w:cs="Courier New" w:hAnsi="Courier New" w:eastAsia="Courier New" w:ascii="Courier New"/>
          <w:color w:val="2F2C36"/>
          <w:spacing w:val="17"/>
          <w:w w:val="100"/>
          <w:sz w:val="21"/>
          <w:szCs w:val="21"/>
        </w:rPr>
        <w:t> </w:t>
      </w:r>
      <w:r>
        <w:rPr>
          <w:rFonts w:cs="Arial" w:hAnsi="Arial" w:eastAsia="Arial" w:ascii="Arial"/>
          <w:color w:val="2F2C36"/>
          <w:spacing w:val="0"/>
          <w:w w:val="77"/>
          <w:sz w:val="27"/>
          <w:szCs w:val="27"/>
        </w:rPr>
        <w:t>+</w:t>
      </w:r>
      <w:r>
        <w:rPr>
          <w:rFonts w:cs="Arial" w:hAnsi="Arial" w:eastAsia="Arial" w:ascii="Arial"/>
          <w:color w:val="2F2C36"/>
          <w:spacing w:val="0"/>
          <w:w w:val="77"/>
          <w:sz w:val="27"/>
          <w:szCs w:val="27"/>
        </w:rPr>
        <w:t> </w:t>
      </w:r>
      <w:r>
        <w:rPr>
          <w:rFonts w:cs="Arial" w:hAnsi="Arial" w:eastAsia="Arial" w:ascii="Arial"/>
          <w:color w:val="2F2C36"/>
          <w:spacing w:val="27"/>
          <w:w w:val="77"/>
          <w:sz w:val="27"/>
          <w:szCs w:val="27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2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0</w:t>
      </w:r>
      <w:r>
        <w:rPr>
          <w:rFonts w:cs="Courier New" w:hAnsi="Courier New" w:eastAsia="Courier New" w:ascii="Courier New"/>
          <w:color w:val="6D6979"/>
          <w:spacing w:val="0"/>
          <w:w w:val="8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6D6979"/>
          <w:spacing w:val="0"/>
          <w:w w:val="133"/>
          <w:sz w:val="21"/>
          <w:szCs w:val="21"/>
        </w:rPr>
        <w:t>\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center"/>
        <w:spacing w:lineRule="exact" w:line="240"/>
        <w:ind w:left="4971" w:right="1402"/>
      </w:pPr>
      <w:r>
        <w:rPr>
          <w:rFonts w:cs="Courier New" w:hAnsi="Courier New" w:eastAsia="Courier New" w:ascii="Courier New"/>
          <w:color w:val="464250"/>
          <w:w w:val="82"/>
          <w:position w:val="1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w w:val="113"/>
          <w:position w:val="1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w w:val="92"/>
          <w:position w:val="1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w w:val="113"/>
          <w:position w:val="1"/>
          <w:sz w:val="21"/>
          <w:szCs w:val="21"/>
        </w:rPr>
        <w:t>f</w:t>
      </w:r>
      <w:r>
        <w:rPr>
          <w:rFonts w:cs="Courier New" w:hAnsi="Courier New" w:eastAsia="Courier New" w:ascii="Courier New"/>
          <w:color w:val="464250"/>
          <w:w w:val="72"/>
          <w:position w:val="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w w:val="133"/>
          <w:position w:val="1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w w:val="102"/>
          <w:position w:val="1"/>
          <w:sz w:val="21"/>
          <w:szCs w:val="21"/>
        </w:rPr>
        <w:t>oc</w:t>
      </w:r>
      <w:r>
        <w:rPr>
          <w:rFonts w:cs="Courier New" w:hAnsi="Courier New" w:eastAsia="Courier New" w:ascii="Courier New"/>
          <w:color w:val="2F2C36"/>
          <w:w w:val="113"/>
          <w:position w:val="1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w w:val="102"/>
          <w:position w:val="1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w w:val="92"/>
          <w:position w:val="1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w w:val="113"/>
          <w:position w:val="1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w w:val="102"/>
          <w:position w:val="1"/>
          <w:sz w:val="21"/>
          <w:szCs w:val="21"/>
        </w:rPr>
        <w:t>n</w:t>
      </w:r>
      <w:r>
        <w:rPr>
          <w:rFonts w:cs="Courier New" w:hAnsi="Courier New" w:eastAsia="Courier New" w:ascii="Courier New"/>
          <w:color w:val="6D6979"/>
          <w:w w:val="72"/>
          <w:position w:val="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w w:val="133"/>
          <w:position w:val="1"/>
          <w:sz w:val="21"/>
          <w:szCs w:val="21"/>
        </w:rPr>
        <w:t>y</w:t>
      </w:r>
      <w:r>
        <w:rPr>
          <w:rFonts w:cs="Courier New" w:hAnsi="Courier New" w:eastAsia="Courier New" w:ascii="Courier New"/>
          <w:color w:val="2F2C36"/>
          <w:spacing w:val="17"/>
          <w:w w:val="100"/>
          <w:position w:val="1"/>
          <w:sz w:val="21"/>
          <w:szCs w:val="21"/>
        </w:rPr>
        <w:t> </w:t>
      </w:r>
      <w:r>
        <w:rPr>
          <w:rFonts w:cs="Arial" w:hAnsi="Arial" w:eastAsia="Arial" w:ascii="Arial"/>
          <w:color w:val="464250"/>
          <w:spacing w:val="0"/>
          <w:w w:val="77"/>
          <w:position w:val="1"/>
          <w:sz w:val="27"/>
          <w:szCs w:val="27"/>
        </w:rPr>
        <w:t>+</w:t>
      </w:r>
      <w:r>
        <w:rPr>
          <w:rFonts w:cs="Arial" w:hAnsi="Arial" w:eastAsia="Arial" w:ascii="Arial"/>
          <w:color w:val="464250"/>
          <w:spacing w:val="0"/>
          <w:w w:val="77"/>
          <w:position w:val="1"/>
          <w:sz w:val="27"/>
          <w:szCs w:val="27"/>
        </w:rPr>
        <w:t> </w:t>
      </w:r>
      <w:r>
        <w:rPr>
          <w:rFonts w:cs="Arial" w:hAnsi="Arial" w:eastAsia="Arial" w:ascii="Arial"/>
          <w:color w:val="464250"/>
          <w:spacing w:val="27"/>
          <w:w w:val="77"/>
          <w:position w:val="1"/>
          <w:sz w:val="27"/>
          <w:szCs w:val="27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92"/>
          <w:position w:val="1"/>
          <w:sz w:val="21"/>
          <w:szCs w:val="21"/>
        </w:rPr>
        <w:t>2</w:t>
      </w:r>
      <w:r>
        <w:rPr>
          <w:rFonts w:cs="Courier New" w:hAnsi="Courier New" w:eastAsia="Courier New" w:ascii="Courier New"/>
          <w:color w:val="464250"/>
          <w:spacing w:val="0"/>
          <w:w w:val="102"/>
          <w:position w:val="1"/>
          <w:sz w:val="21"/>
          <w:szCs w:val="21"/>
        </w:rPr>
        <w:t>0</w:t>
      </w:r>
      <w:r>
        <w:rPr>
          <w:rFonts w:cs="Courier New" w:hAnsi="Courier New" w:eastAsia="Courier New" w:ascii="Courier New"/>
          <w:color w:val="6D6979"/>
          <w:spacing w:val="0"/>
          <w:w w:val="82"/>
          <w:position w:val="1"/>
          <w:sz w:val="21"/>
          <w:szCs w:val="21"/>
        </w:rPr>
        <w:t>)</w:t>
      </w:r>
      <w:r>
        <w:rPr>
          <w:rFonts w:cs="Courier New" w:hAnsi="Courier New" w:eastAsia="Courier New" w:ascii="Courier New"/>
          <w:color w:val="6D6979"/>
          <w:spacing w:val="0"/>
          <w:w w:val="102"/>
          <w:position w:val="1"/>
          <w:sz w:val="21"/>
          <w:szCs w:val="21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668"/>
      </w:pP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  </w:t>
      </w:r>
      <w:r>
        <w:rPr>
          <w:rFonts w:cs="Courier New" w:hAnsi="Courier New" w:eastAsia="Courier New" w:ascii="Courier New"/>
          <w:color w:val="2F2C36"/>
          <w:spacing w:val="4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464250"/>
          <w:spacing w:val="0"/>
          <w:w w:val="123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  </w:t>
      </w:r>
      <w:r>
        <w:rPr>
          <w:rFonts w:cs="Courier New" w:hAnsi="Courier New" w:eastAsia="Courier New" w:ascii="Courier New"/>
          <w:color w:val="2F2C36"/>
          <w:spacing w:val="-54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41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61"/>
          <w:sz w:val="21"/>
          <w:szCs w:val="21"/>
        </w:rPr>
        <w:t>)</w:t>
      </w:r>
      <w:r>
        <w:rPr>
          <w:rFonts w:cs="Courier New" w:hAnsi="Courier New" w:eastAsia="Courier New" w:ascii="Courier New"/>
          <w:color w:val="6D6979"/>
          <w:spacing w:val="0"/>
          <w:w w:val="113"/>
          <w:sz w:val="21"/>
          <w:szCs w:val="21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8"/>
        <w:ind w:left="1199"/>
      </w:pP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urn</w:t>
      </w:r>
      <w:r>
        <w:rPr>
          <w:rFonts w:cs="Courier New" w:hAnsi="Courier New" w:eastAsia="Courier New" w:ascii="Courier New"/>
          <w:color w:val="464250"/>
          <w:spacing w:val="4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"</w:t>
      </w:r>
      <w:r>
        <w:rPr>
          <w:rFonts w:cs="Courier New" w:hAnsi="Courier New" w:eastAsia="Courier New" w:ascii="Courier New"/>
          <w:color w:val="464250"/>
          <w:spacing w:val="0"/>
          <w:w w:val="123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otbug</w:t>
      </w:r>
      <w:r>
        <w:rPr>
          <w:rFonts w:cs="Courier New" w:hAnsi="Courier New" w:eastAsia="Courier New" w:ascii="Courier New"/>
          <w:color w:val="464250"/>
          <w:spacing w:val="17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6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41"/>
          <w:sz w:val="21"/>
          <w:szCs w:val="21"/>
        </w:rPr>
        <w:t>(</w:t>
      </w:r>
      <w:r>
        <w:rPr>
          <w:rFonts w:cs="Courier New" w:hAnsi="Courier New" w:eastAsia="Courier New" w:ascii="Courier New"/>
          <w:color w:val="6D6979"/>
          <w:spacing w:val="0"/>
          <w:w w:val="113"/>
          <w:sz w:val="21"/>
          <w:szCs w:val="21"/>
        </w:rPr>
        <w:t>%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d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6D6979"/>
          <w:spacing w:val="0"/>
          <w:w w:val="133"/>
          <w:sz w:val="21"/>
          <w:szCs w:val="21"/>
        </w:rPr>
        <w:t>%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51"/>
          <w:sz w:val="21"/>
          <w:szCs w:val="21"/>
        </w:rPr>
        <w:t>)</w:t>
      </w:r>
      <w:r>
        <w:rPr>
          <w:rFonts w:cs="Courier New" w:hAnsi="Courier New" w:eastAsia="Courier New" w:ascii="Courier New"/>
          <w:color w:val="505779"/>
          <w:spacing w:val="0"/>
          <w:w w:val="133"/>
          <w:sz w:val="21"/>
          <w:szCs w:val="21"/>
        </w:rPr>
        <w:t>"</w:t>
      </w:r>
      <w:r>
        <w:rPr>
          <w:rFonts w:cs="Courier New" w:hAnsi="Courier New" w:eastAsia="Courier New" w:ascii="Courier New"/>
          <w:color w:val="505779"/>
          <w:spacing w:val="43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D6979"/>
          <w:spacing w:val="0"/>
          <w:w w:val="82"/>
          <w:sz w:val="21"/>
          <w:szCs w:val="21"/>
        </w:rPr>
        <w:t>%</w:t>
      </w:r>
      <w:r>
        <w:rPr>
          <w:rFonts w:cs="Courier New" w:hAnsi="Courier New" w:eastAsia="Courier New" w:ascii="Courier New"/>
          <w:color w:val="6D6979"/>
          <w:spacing w:val="91"/>
          <w:w w:val="8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41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3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c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33"/>
          <w:sz w:val="21"/>
          <w:szCs w:val="21"/>
        </w:rPr>
        <w:t>x</w:t>
      </w:r>
      <w:r>
        <w:rPr>
          <w:rFonts w:cs="Courier New" w:hAnsi="Courier New" w:eastAsia="Courier New" w:ascii="Courier New"/>
          <w:color w:val="89808D"/>
          <w:spacing w:val="0"/>
          <w:w w:val="8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6D6979"/>
          <w:spacing w:val="0"/>
          <w:w w:val="123"/>
          <w:sz w:val="21"/>
          <w:szCs w:val="21"/>
        </w:rPr>
        <w:t>\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8"/>
        <w:ind w:left="5141"/>
      </w:pPr>
      <w:r>
        <w:rPr>
          <w:rFonts w:cs="Courier New" w:hAnsi="Courier New" w:eastAsia="Courier New" w:ascii="Courier New"/>
          <w:color w:val="46425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46425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w w:val="13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w w:val="113"/>
          <w:sz w:val="21"/>
          <w:szCs w:val="21"/>
        </w:rPr>
        <w:t>c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at</w:t>
      </w:r>
      <w:r>
        <w:rPr>
          <w:rFonts w:cs="Courier New" w:hAnsi="Courier New" w:eastAsia="Courier New" w:ascii="Courier New"/>
          <w:color w:val="46425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6D6979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w w:val="133"/>
          <w:sz w:val="21"/>
          <w:szCs w:val="21"/>
        </w:rPr>
        <w:t>y</w:t>
      </w:r>
      <w:r>
        <w:rPr>
          <w:rFonts w:cs="Courier New" w:hAnsi="Courier New" w:eastAsia="Courier New" w:ascii="Courier New"/>
          <w:color w:val="6D6979"/>
          <w:w w:val="7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668"/>
      </w:pP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spacing w:val="2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p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da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te</w:t>
      </w:r>
      <w:r>
        <w:rPr>
          <w:rFonts w:cs="Courier New" w:hAnsi="Courier New" w:eastAsia="Courier New" w:ascii="Courier New"/>
          <w:color w:val="111115"/>
          <w:spacing w:val="0"/>
          <w:w w:val="123"/>
          <w:sz w:val="21"/>
          <w:szCs w:val="21"/>
        </w:rPr>
        <w:t>_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otbug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elf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6D6979"/>
          <w:spacing w:val="0"/>
          <w:w w:val="102"/>
          <w:sz w:val="21"/>
          <w:szCs w:val="21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8"/>
        <w:ind w:left="1212"/>
      </w:pPr>
      <w:r>
        <w:rPr>
          <w:rFonts w:cs="Courier New" w:hAnsi="Courier New" w:eastAsia="Courier New" w:ascii="Courier New"/>
          <w:color w:val="46425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w w:val="133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h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w w:val="123"/>
          <w:sz w:val="21"/>
          <w:szCs w:val="21"/>
        </w:rPr>
        <w:t>_</w:t>
      </w:r>
      <w:r>
        <w:rPr>
          <w:rFonts w:cs="Courier New" w:hAnsi="Courier New" w:eastAsia="Courier New" w:ascii="Courier New"/>
          <w:color w:val="464250"/>
          <w:w w:val="9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otbu</w:t>
      </w:r>
      <w:r>
        <w:rPr>
          <w:rFonts w:cs="Courier New" w:hAnsi="Courier New" w:eastAsia="Courier New" w:ascii="Courier New"/>
          <w:color w:val="464250"/>
          <w:w w:val="113"/>
          <w:sz w:val="21"/>
          <w:szCs w:val="21"/>
        </w:rPr>
        <w:t>g</w:t>
      </w:r>
      <w:r>
        <w:rPr>
          <w:rFonts w:cs="Courier New" w:hAnsi="Courier New" w:eastAsia="Courier New" w:ascii="Courier New"/>
          <w:color w:val="6D6979"/>
          <w:w w:val="6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w w:val="144"/>
          <w:sz w:val="21"/>
          <w:szCs w:val="21"/>
        </w:rPr>
        <w:t>m</w:t>
      </w:r>
      <w:r>
        <w:rPr>
          <w:rFonts w:cs="Courier New" w:hAnsi="Courier New" w:eastAsia="Courier New" w:ascii="Courier New"/>
          <w:color w:val="464250"/>
          <w:w w:val="9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w w:val="113"/>
          <w:sz w:val="21"/>
          <w:szCs w:val="21"/>
        </w:rPr>
        <w:t>v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w w:val="8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w w:val="113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lf</w:t>
      </w:r>
      <w:r>
        <w:rPr>
          <w:rFonts w:cs="Courier New" w:hAnsi="Courier New" w:eastAsia="Courier New" w:ascii="Courier New"/>
          <w:color w:val="46425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w w:val="13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oc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6D6979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w w:val="133"/>
          <w:sz w:val="21"/>
          <w:szCs w:val="21"/>
        </w:rPr>
        <w:t>x</w:t>
      </w:r>
      <w:r>
        <w:rPr>
          <w:rFonts w:cs="Courier New" w:hAnsi="Courier New" w:eastAsia="Courier New" w:ascii="Courier New"/>
          <w:color w:val="2F2C36"/>
          <w:spacing w:val="3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-</w:t>
      </w:r>
      <w:r>
        <w:rPr>
          <w:rFonts w:cs="Courier New" w:hAnsi="Courier New" w:eastAsia="Courier New" w:ascii="Courier New"/>
          <w:color w:val="464250"/>
          <w:spacing w:val="53"/>
          <w:w w:val="8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44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h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_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108"/>
          <w:sz w:val="21"/>
          <w:szCs w:val="21"/>
        </w:rPr>
        <w:t>tb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g</w:t>
      </w:r>
      <w:r>
        <w:rPr>
          <w:rFonts w:cs="Courier New" w:hAnsi="Courier New" w:eastAsia="Courier New" w:ascii="Courier New"/>
          <w:color w:val="464250"/>
          <w:spacing w:val="0"/>
          <w:w w:val="6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44"/>
          <w:sz w:val="21"/>
          <w:szCs w:val="21"/>
        </w:rPr>
        <w:t>p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44"/>
          <w:sz w:val="21"/>
          <w:szCs w:val="21"/>
        </w:rPr>
        <w:t>x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6D6979"/>
          <w:spacing w:val="0"/>
          <w:w w:val="123"/>
          <w:sz w:val="21"/>
          <w:szCs w:val="21"/>
        </w:rPr>
        <w:t>\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center"/>
        <w:spacing w:before="8"/>
        <w:ind w:left="3925" w:right="239"/>
      </w:pPr>
      <w:r>
        <w:rPr>
          <w:rFonts w:cs="Courier New" w:hAnsi="Courier New" w:eastAsia="Courier New" w:ascii="Courier New"/>
          <w:color w:val="46425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lf</w:t>
      </w:r>
      <w:r>
        <w:rPr>
          <w:rFonts w:cs="Courier New" w:hAnsi="Courier New" w:eastAsia="Courier New" w:ascii="Courier New"/>
          <w:color w:val="46425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w w:val="13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oc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6D6979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w w:val="133"/>
          <w:sz w:val="21"/>
          <w:szCs w:val="21"/>
        </w:rPr>
        <w:t>y</w:t>
      </w:r>
      <w:r>
        <w:rPr>
          <w:rFonts w:cs="Courier New" w:hAnsi="Courier New" w:eastAsia="Courier New" w:ascii="Courier New"/>
          <w:color w:val="2F2C36"/>
          <w:spacing w:val="3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-</w:t>
      </w:r>
      <w:r>
        <w:rPr>
          <w:rFonts w:cs="Courier New" w:hAnsi="Courier New" w:eastAsia="Courier New" w:ascii="Courier New"/>
          <w:color w:val="464250"/>
          <w:spacing w:val="53"/>
          <w:w w:val="8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44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h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e_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108"/>
          <w:sz w:val="21"/>
          <w:szCs w:val="21"/>
        </w:rPr>
        <w:t>tb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g</w:t>
      </w:r>
      <w:r>
        <w:rPr>
          <w:rFonts w:cs="Courier New" w:hAnsi="Courier New" w:eastAsia="Courier New" w:ascii="Courier New"/>
          <w:color w:val="464250"/>
          <w:spacing w:val="0"/>
          <w:w w:val="6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44"/>
          <w:sz w:val="21"/>
          <w:szCs w:val="21"/>
        </w:rPr>
        <w:t>p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44"/>
          <w:sz w:val="21"/>
          <w:szCs w:val="21"/>
        </w:rPr>
        <w:t>y</w:t>
      </w:r>
      <w:r>
        <w:rPr>
          <w:rFonts w:cs="Courier New" w:hAnsi="Courier New" w:eastAsia="Courier New" w:ascii="Courier New"/>
          <w:color w:val="464250"/>
          <w:spacing w:val="0"/>
          <w:w w:val="61"/>
          <w:sz w:val="21"/>
          <w:szCs w:val="21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auto" w:line="248"/>
        <w:ind w:left="1212" w:right="3507" w:hanging="545"/>
      </w:pP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spacing w:val="2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w</w:t>
      </w:r>
      <w:r>
        <w:rPr>
          <w:rFonts w:cs="Courier New" w:hAnsi="Courier New" w:eastAsia="Courier New" w:ascii="Courier New"/>
          <w:color w:val="6D6979"/>
          <w:spacing w:val="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6D6979"/>
          <w:spacing w:val="0"/>
          <w:w w:val="113"/>
          <w:sz w:val="21"/>
          <w:szCs w:val="21"/>
        </w:rPr>
        <w:t>:</w:t>
      </w:r>
      <w:r>
        <w:rPr>
          <w:rFonts w:cs="Courier New" w:hAnsi="Courier New" w:eastAsia="Courier New" w:ascii="Courier New"/>
          <w:color w:val="6D6979"/>
          <w:spacing w:val="0"/>
          <w:w w:val="113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33"/>
          <w:sz w:val="21"/>
          <w:szCs w:val="21"/>
        </w:rPr>
        <w:t>u</w:t>
      </w:r>
      <w:r>
        <w:rPr>
          <w:rFonts w:cs="Courier New" w:hAnsi="Courier New" w:eastAsia="Courier New" w:ascii="Courier New"/>
          <w:color w:val="2F2C36"/>
          <w:spacing w:val="0"/>
          <w:w w:val="108"/>
          <w:sz w:val="21"/>
          <w:szCs w:val="21"/>
        </w:rPr>
        <w:t>pd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_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108"/>
          <w:sz w:val="21"/>
          <w:szCs w:val="21"/>
        </w:rPr>
        <w:t>tb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g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()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33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h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23"/>
          <w:sz w:val="21"/>
          <w:szCs w:val="21"/>
        </w:rPr>
        <w:t>_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tb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g</w:t>
      </w:r>
      <w:r>
        <w:rPr>
          <w:rFonts w:cs="Courier New" w:hAnsi="Courier New" w:eastAsia="Courier New" w:ascii="Courier New"/>
          <w:color w:val="464250"/>
          <w:spacing w:val="0"/>
          <w:w w:val="6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33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elf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44"/>
          <w:sz w:val="21"/>
          <w:szCs w:val="21"/>
        </w:rPr>
        <w:t>c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33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h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23"/>
          <w:sz w:val="21"/>
          <w:szCs w:val="21"/>
        </w:rPr>
        <w:t>_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tb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g</w:t>
      </w:r>
      <w:r>
        <w:rPr>
          <w:rFonts w:cs="Courier New" w:hAnsi="Courier New" w:eastAsia="Courier New" w:ascii="Courier New"/>
          <w:color w:val="464250"/>
          <w:spacing w:val="0"/>
          <w:w w:val="6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44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w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2F2C36"/>
          <w:spacing w:val="0"/>
          <w:w w:val="133"/>
          <w:sz w:val="21"/>
          <w:szCs w:val="21"/>
        </w:rPr>
        <w:t>w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464250"/>
          <w:spacing w:val="0"/>
          <w:w w:val="61"/>
          <w:sz w:val="21"/>
          <w:szCs w:val="21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668"/>
      </w:pP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spacing w:val="26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ndraw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el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61"/>
          <w:sz w:val="21"/>
          <w:szCs w:val="21"/>
        </w:rPr>
        <w:t>)</w:t>
      </w:r>
      <w:r>
        <w:rPr>
          <w:rFonts w:cs="Courier New" w:hAnsi="Courier New" w:eastAsia="Courier New" w:ascii="Courier New"/>
          <w:color w:val="6D6979"/>
          <w:spacing w:val="0"/>
          <w:w w:val="113"/>
          <w:sz w:val="21"/>
          <w:szCs w:val="21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21"/>
        <w:ind w:left="1212"/>
      </w:pPr>
      <w:r>
        <w:rPr>
          <w:rFonts w:cs="Courier New" w:hAnsi="Courier New" w:eastAsia="Courier New" w:ascii="Courier New"/>
          <w:color w:val="2F2C36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el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w w:val="133"/>
          <w:sz w:val="21"/>
          <w:szCs w:val="21"/>
        </w:rPr>
        <w:t>t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he</w:t>
      </w:r>
      <w:r>
        <w:rPr>
          <w:rFonts w:cs="Courier New" w:hAnsi="Courier New" w:eastAsia="Courier New" w:ascii="Courier New"/>
          <w:color w:val="111115"/>
          <w:w w:val="123"/>
          <w:sz w:val="21"/>
          <w:szCs w:val="21"/>
        </w:rPr>
        <w:t>_</w:t>
      </w:r>
      <w:r>
        <w:rPr>
          <w:rFonts w:cs="Courier New" w:hAnsi="Courier New" w:eastAsia="Courier New" w:ascii="Courier New"/>
          <w:color w:val="2F2C36"/>
          <w:w w:val="9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tb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u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g</w:t>
      </w:r>
      <w:r>
        <w:rPr>
          <w:rFonts w:cs="Courier New" w:hAnsi="Courier New" w:eastAsia="Courier New" w:ascii="Courier New"/>
          <w:color w:val="464250"/>
          <w:w w:val="6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w w:val="144"/>
          <w:sz w:val="21"/>
          <w:szCs w:val="21"/>
        </w:rPr>
        <w:t>u</w:t>
      </w:r>
      <w:r>
        <w:rPr>
          <w:rFonts w:cs="Courier New" w:hAnsi="Courier New" w:eastAsia="Courier New" w:ascii="Courier New"/>
          <w:color w:val="2F2C36"/>
          <w:w w:val="9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w w:val="108"/>
          <w:sz w:val="21"/>
          <w:szCs w:val="21"/>
        </w:rPr>
        <w:t>dr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w</w:t>
      </w:r>
      <w:r>
        <w:rPr>
          <w:rFonts w:cs="Courier New" w:hAnsi="Courier New" w:eastAsia="Courier New" w:ascii="Courier New"/>
          <w:color w:val="464250"/>
          <w:w w:val="8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w w:val="7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ind w:left="668"/>
      </w:pP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spacing w:val="39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j</w:t>
      </w:r>
      <w:r>
        <w:rPr>
          <w:rFonts w:cs="Courier New" w:hAnsi="Courier New" w:eastAsia="Courier New" w:ascii="Courier New"/>
          <w:color w:val="464250"/>
          <w:spacing w:val="0"/>
          <w:w w:val="109"/>
          <w:sz w:val="21"/>
          <w:szCs w:val="21"/>
        </w:rPr>
        <w:t>ump</w:t>
      </w:r>
      <w:r>
        <w:rPr>
          <w:rFonts w:cs="Courier New" w:hAnsi="Courier New" w:eastAsia="Courier New" w:ascii="Courier New"/>
          <w:color w:val="6D6979"/>
          <w:spacing w:val="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6D6979"/>
          <w:spacing w:val="0"/>
          <w:w w:val="113"/>
          <w:sz w:val="21"/>
          <w:szCs w:val="21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21"/>
        <w:ind w:left="1212"/>
      </w:pP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spacing w:val="40"/>
          <w:w w:val="9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an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m</w:t>
      </w:r>
      <w:r>
        <w:rPr>
          <w:rFonts w:cs="Courier New" w:hAnsi="Courier New" w:eastAsia="Courier New" w:ascii="Courier New"/>
          <w:color w:val="464250"/>
          <w:spacing w:val="0"/>
          <w:w w:val="6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4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6D6979"/>
          <w:spacing w:val="0"/>
          <w:w w:val="8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2F2C36"/>
          <w:spacing w:val="0"/>
          <w:w w:val="12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-5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=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=</w:t>
      </w:r>
      <w:r>
        <w:rPr>
          <w:rFonts w:cs="Courier New" w:hAnsi="Courier New" w:eastAsia="Courier New" w:ascii="Courier New"/>
          <w:color w:val="2F2C36"/>
          <w:spacing w:val="2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77"/>
          <w:sz w:val="21"/>
          <w:szCs w:val="21"/>
        </w:rPr>
        <w:t>0</w:t>
      </w:r>
      <w:r>
        <w:rPr>
          <w:rFonts w:cs="Courier New" w:hAnsi="Courier New" w:eastAsia="Courier New" w:ascii="Courier New"/>
          <w:color w:val="464250"/>
          <w:spacing w:val="0"/>
          <w:w w:val="77"/>
          <w:sz w:val="21"/>
          <w:szCs w:val="21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center"/>
        <w:spacing w:before="8"/>
        <w:ind w:left="1693" w:right="2714"/>
      </w:pP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f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1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2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97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97"/>
          <w:sz w:val="21"/>
          <w:szCs w:val="21"/>
        </w:rPr>
        <w:t>n</w:t>
      </w:r>
      <w:r>
        <w:rPr>
          <w:rFonts w:cs="Courier New" w:hAnsi="Courier New" w:eastAsia="Courier New" w:ascii="Courier New"/>
          <w:color w:val="464250"/>
          <w:spacing w:val="22"/>
          <w:w w:val="97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g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2F2C36"/>
          <w:spacing w:val="0"/>
          <w:w w:val="123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an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m</w:t>
      </w:r>
      <w:r>
        <w:rPr>
          <w:rFonts w:cs="Courier New" w:hAnsi="Courier New" w:eastAsia="Courier New" w:ascii="Courier New"/>
          <w:color w:val="464250"/>
          <w:spacing w:val="0"/>
          <w:w w:val="6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33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nd</w:t>
      </w:r>
      <w:r>
        <w:rPr>
          <w:rFonts w:cs="Courier New" w:hAnsi="Courier New" w:eastAsia="Courier New" w:ascii="Courier New"/>
          <w:color w:val="2F2C36"/>
          <w:spacing w:val="0"/>
          <w:w w:val="8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2</w:t>
      </w:r>
      <w:r>
        <w:rPr>
          <w:rFonts w:cs="Courier New" w:hAnsi="Courier New" w:eastAsia="Courier New" w:ascii="Courier New"/>
          <w:color w:val="6D6979"/>
          <w:spacing w:val="0"/>
          <w:w w:val="8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2F2C36"/>
          <w:spacing w:val="0"/>
          <w:w w:val="12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0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6D6979"/>
          <w:spacing w:val="0"/>
          <w:w w:val="113"/>
          <w:sz w:val="21"/>
          <w:szCs w:val="21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lineRule="exact" w:line="220"/>
        <w:ind w:left="2262"/>
      </w:pPr>
      <w:r>
        <w:rPr>
          <w:rFonts w:cs="Courier New" w:hAnsi="Courier New" w:eastAsia="Courier New" w:ascii="Courier New"/>
          <w:color w:val="464250"/>
          <w:w w:val="82"/>
          <w:position w:val="1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w w:val="102"/>
          <w:position w:val="1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w w:val="102"/>
          <w:position w:val="1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w w:val="113"/>
          <w:position w:val="1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spacing w:val="-74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6D6979"/>
          <w:spacing w:val="0"/>
          <w:w w:val="30"/>
          <w:position w:val="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44"/>
          <w:position w:val="1"/>
          <w:sz w:val="21"/>
          <w:szCs w:val="21"/>
        </w:rPr>
        <w:t>m</w:t>
      </w:r>
      <w:r>
        <w:rPr>
          <w:rFonts w:cs="Courier New" w:hAnsi="Courier New" w:eastAsia="Courier New" w:ascii="Courier New"/>
          <w:color w:val="464250"/>
          <w:spacing w:val="0"/>
          <w:w w:val="92"/>
          <w:position w:val="1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113"/>
          <w:position w:val="1"/>
          <w:sz w:val="21"/>
          <w:szCs w:val="21"/>
        </w:rPr>
        <w:t>v</w:t>
      </w:r>
      <w:r>
        <w:rPr>
          <w:rFonts w:cs="Courier New" w:hAnsi="Courier New" w:eastAsia="Courier New" w:ascii="Courier New"/>
          <w:color w:val="2F2C36"/>
          <w:spacing w:val="0"/>
          <w:w w:val="92"/>
          <w:position w:val="1"/>
          <w:sz w:val="21"/>
          <w:szCs w:val="21"/>
        </w:rPr>
        <w:t>e</w:t>
      </w:r>
      <w:r>
        <w:rPr>
          <w:rFonts w:cs="Courier New" w:hAnsi="Courier New" w:eastAsia="Courier New" w:ascii="Courier New"/>
          <w:color w:val="2F2C36"/>
          <w:spacing w:val="0"/>
          <w:w w:val="123"/>
          <w:position w:val="1"/>
          <w:sz w:val="21"/>
          <w:szCs w:val="21"/>
        </w:rPr>
        <w:t>_</w:t>
      </w:r>
      <w:r>
        <w:rPr>
          <w:rFonts w:cs="Courier New" w:hAnsi="Courier New" w:eastAsia="Courier New" w:ascii="Courier New"/>
          <w:color w:val="464250"/>
          <w:spacing w:val="0"/>
          <w:w w:val="92"/>
          <w:position w:val="1"/>
          <w:sz w:val="21"/>
          <w:szCs w:val="21"/>
        </w:rPr>
        <w:t>u</w:t>
      </w:r>
      <w:r>
        <w:rPr>
          <w:rFonts w:cs="Courier New" w:hAnsi="Courier New" w:eastAsia="Courier New" w:ascii="Courier New"/>
          <w:color w:val="2F2C36"/>
          <w:spacing w:val="0"/>
          <w:w w:val="102"/>
          <w:position w:val="1"/>
          <w:sz w:val="21"/>
          <w:szCs w:val="21"/>
        </w:rPr>
        <w:t>p</w:t>
      </w:r>
      <w:r>
        <w:rPr>
          <w:rFonts w:cs="Courier New" w:hAnsi="Courier New" w:eastAsia="Courier New" w:ascii="Courier New"/>
          <w:color w:val="2F2C36"/>
          <w:spacing w:val="-74"/>
          <w:w w:val="100"/>
          <w:position w:val="1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41"/>
          <w:position w:val="1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spacing w:val="0"/>
          <w:w w:val="82"/>
          <w:position w:val="1"/>
          <w:sz w:val="21"/>
          <w:szCs w:val="21"/>
        </w:rPr>
        <w:t>)</w:t>
      </w:r>
      <w:r>
        <w:rPr>
          <w:rFonts w:cs="Courier New" w:hAnsi="Courier New" w:eastAsia="Courier New" w:ascii="Courier New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28"/>
        <w:ind w:left="1199"/>
      </w:pPr>
      <w:r>
        <w:rPr>
          <w:rFonts w:cs="Courier New" w:hAnsi="Courier New" w:eastAsia="Courier New" w:ascii="Courier New"/>
          <w:color w:val="2F2C36"/>
          <w:w w:val="9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ls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e</w:t>
      </w:r>
      <w:r>
        <w:rPr>
          <w:rFonts w:cs="Courier New" w:hAnsi="Courier New" w:eastAsia="Courier New" w:ascii="Courier New"/>
          <w:color w:val="6D6979"/>
          <w:w w:val="72"/>
          <w:sz w:val="21"/>
          <w:szCs w:val="21"/>
        </w:rPr>
        <w:t>: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8"/>
        <w:ind w:left="1731"/>
      </w:pP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f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or</w:t>
      </w:r>
      <w:r>
        <w:rPr>
          <w:rFonts w:cs="Courier New" w:hAnsi="Courier New" w:eastAsia="Courier New" w:ascii="Courier New"/>
          <w:color w:val="464250"/>
          <w:spacing w:val="1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2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97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97"/>
          <w:sz w:val="21"/>
          <w:szCs w:val="21"/>
        </w:rPr>
        <w:t>n</w:t>
      </w:r>
      <w:r>
        <w:rPr>
          <w:rFonts w:cs="Courier New" w:hAnsi="Courier New" w:eastAsia="Courier New" w:ascii="Courier New"/>
          <w:color w:val="464250"/>
          <w:spacing w:val="22"/>
          <w:w w:val="97"/>
          <w:sz w:val="21"/>
          <w:szCs w:val="21"/>
        </w:rPr>
        <w:t> 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g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2F2C36"/>
          <w:spacing w:val="0"/>
          <w:w w:val="123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m</w:t>
      </w:r>
      <w:r>
        <w:rPr>
          <w:rFonts w:cs="Courier New" w:hAnsi="Courier New" w:eastAsia="Courier New" w:ascii="Courier New"/>
          <w:color w:val="464250"/>
          <w:spacing w:val="0"/>
          <w:w w:val="6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2F2C36"/>
          <w:spacing w:val="0"/>
          <w:w w:val="133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2</w:t>
      </w:r>
      <w:r>
        <w:rPr>
          <w:rFonts w:cs="Courier New" w:hAnsi="Courier New" w:eastAsia="Courier New" w:ascii="Courier New"/>
          <w:color w:val="6D6979"/>
          <w:spacing w:val="0"/>
          <w:w w:val="7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464250"/>
          <w:spacing w:val="0"/>
          <w:w w:val="12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0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6D6979"/>
          <w:spacing w:val="0"/>
          <w:w w:val="10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6D6979"/>
          <w:spacing w:val="0"/>
          <w:w w:val="113"/>
          <w:sz w:val="21"/>
          <w:szCs w:val="21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8"/>
        <w:ind w:left="2262"/>
      </w:pPr>
      <w:r>
        <w:rPr>
          <w:rFonts w:cs="Courier New" w:hAnsi="Courier New" w:eastAsia="Courier New" w:ascii="Courier New"/>
          <w:color w:val="464250"/>
          <w:w w:val="82"/>
          <w:sz w:val="21"/>
          <w:szCs w:val="21"/>
        </w:rPr>
        <w:t>s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l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f</w:t>
      </w:r>
      <w:r>
        <w:rPr>
          <w:rFonts w:cs="Courier New" w:hAnsi="Courier New" w:eastAsia="Courier New" w:ascii="Courier New"/>
          <w:color w:val="6D6979"/>
          <w:w w:val="72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w w:val="144"/>
          <w:sz w:val="21"/>
          <w:szCs w:val="21"/>
        </w:rPr>
        <w:t>m</w:t>
      </w:r>
      <w:r>
        <w:rPr>
          <w:rFonts w:cs="Courier New" w:hAnsi="Courier New" w:eastAsia="Courier New" w:ascii="Courier New"/>
          <w:color w:val="464250"/>
          <w:w w:val="9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w w:val="113"/>
          <w:sz w:val="21"/>
          <w:szCs w:val="21"/>
        </w:rPr>
        <w:t>v</w:t>
      </w:r>
      <w:r>
        <w:rPr>
          <w:rFonts w:cs="Courier New" w:hAnsi="Courier New" w:eastAsia="Courier New" w:ascii="Courier New"/>
          <w:color w:val="2F2C36"/>
          <w:w w:val="92"/>
          <w:sz w:val="21"/>
          <w:szCs w:val="21"/>
        </w:rPr>
        <w:t>e</w:t>
      </w:r>
      <w:r>
        <w:rPr>
          <w:rFonts w:cs="Courier New" w:hAnsi="Courier New" w:eastAsia="Courier New" w:ascii="Courier New"/>
          <w:color w:val="111115"/>
          <w:w w:val="123"/>
          <w:sz w:val="21"/>
          <w:szCs w:val="21"/>
        </w:rPr>
        <w:t>_</w:t>
      </w:r>
      <w:r>
        <w:rPr>
          <w:rFonts w:cs="Courier New" w:hAnsi="Courier New" w:eastAsia="Courier New" w:ascii="Courier New"/>
          <w:color w:val="464250"/>
          <w:w w:val="92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2F2C36"/>
          <w:w w:val="102"/>
          <w:sz w:val="21"/>
          <w:szCs w:val="21"/>
        </w:rPr>
        <w:t>w</w:t>
      </w:r>
      <w:r>
        <w:rPr>
          <w:rFonts w:cs="Courier New" w:hAnsi="Courier New" w:eastAsia="Courier New" w:ascii="Courier New"/>
          <w:color w:val="46425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464250"/>
          <w:w w:val="9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w w:val="7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000000"/>
          <w:w w:val="100"/>
          <w:sz w:val="21"/>
          <w:szCs w:val="21"/>
        </w:rPr>
      </w:r>
    </w:p>
    <w:p>
      <w:pPr>
        <w:rPr>
          <w:rFonts w:cs="Courier New" w:hAnsi="Courier New" w:eastAsia="Courier New" w:ascii="Courier New"/>
          <w:sz w:val="21"/>
          <w:szCs w:val="21"/>
        </w:rPr>
        <w:jc w:val="left"/>
        <w:spacing w:before="8"/>
        <w:ind w:left="1212"/>
        <w:sectPr>
          <w:pgSz w:w="12240" w:h="15840"/>
          <w:pgMar w:top="1480" w:bottom="280" w:left="1420" w:right="1540"/>
        </w:sectPr>
      </w:pP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2F2C36"/>
          <w:spacing w:val="0"/>
          <w:w w:val="92"/>
          <w:sz w:val="21"/>
          <w:szCs w:val="21"/>
        </w:rPr>
        <w:t>f</w:t>
      </w:r>
      <w:r>
        <w:rPr>
          <w:rFonts w:cs="Courier New" w:hAnsi="Courier New" w:eastAsia="Courier New" w:ascii="Courier New"/>
          <w:color w:val="2F2C36"/>
          <w:spacing w:val="40"/>
          <w:w w:val="92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o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m</w:t>
      </w:r>
      <w:r>
        <w:rPr>
          <w:rFonts w:cs="Courier New" w:hAnsi="Courier New" w:eastAsia="Courier New" w:ascii="Courier New"/>
          <w:color w:val="6D6979"/>
          <w:spacing w:val="0"/>
          <w:w w:val="61"/>
          <w:sz w:val="21"/>
          <w:szCs w:val="21"/>
        </w:rPr>
        <w:t>.</w:t>
      </w:r>
      <w:r>
        <w:rPr>
          <w:rFonts w:cs="Courier New" w:hAnsi="Courier New" w:eastAsia="Courier New" w:ascii="Courier New"/>
          <w:color w:val="464250"/>
          <w:spacing w:val="0"/>
          <w:w w:val="144"/>
          <w:sz w:val="21"/>
          <w:szCs w:val="21"/>
        </w:rPr>
        <w:t>r</w:t>
      </w:r>
      <w:r>
        <w:rPr>
          <w:rFonts w:cs="Courier New" w:hAnsi="Courier New" w:eastAsia="Courier New" w:ascii="Courier New"/>
          <w:color w:val="2F2C36"/>
          <w:spacing w:val="0"/>
          <w:w w:val="102"/>
          <w:sz w:val="21"/>
          <w:szCs w:val="21"/>
        </w:rPr>
        <w:t>a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d</w:t>
      </w:r>
      <w:r>
        <w:rPr>
          <w:rFonts w:cs="Courier New" w:hAnsi="Courier New" w:eastAsia="Courier New" w:ascii="Courier New"/>
          <w:color w:val="464250"/>
          <w:spacing w:val="0"/>
          <w:w w:val="92"/>
          <w:sz w:val="21"/>
          <w:szCs w:val="21"/>
        </w:rPr>
        <w:t>i</w:t>
      </w:r>
      <w:r>
        <w:rPr>
          <w:rFonts w:cs="Courier New" w:hAnsi="Courier New" w:eastAsia="Courier New" w:ascii="Courier New"/>
          <w:color w:val="464250"/>
          <w:spacing w:val="0"/>
          <w:w w:val="102"/>
          <w:sz w:val="21"/>
          <w:szCs w:val="21"/>
        </w:rPr>
        <w:t>n</w:t>
      </w:r>
      <w:r>
        <w:rPr>
          <w:rFonts w:cs="Courier New" w:hAnsi="Courier New" w:eastAsia="Courier New" w:ascii="Courier New"/>
          <w:color w:val="2F2C36"/>
          <w:spacing w:val="0"/>
          <w:w w:val="113"/>
          <w:sz w:val="21"/>
          <w:szCs w:val="21"/>
        </w:rPr>
        <w:t>t</w:t>
      </w:r>
      <w:r>
        <w:rPr>
          <w:rFonts w:cs="Courier New" w:hAnsi="Courier New" w:eastAsia="Courier New" w:ascii="Courier New"/>
          <w:color w:val="464250"/>
          <w:spacing w:val="0"/>
          <w:w w:val="82"/>
          <w:sz w:val="21"/>
          <w:szCs w:val="21"/>
        </w:rPr>
        <w:t>(</w:t>
      </w:r>
      <w:r>
        <w:rPr>
          <w:rFonts w:cs="Courier New" w:hAnsi="Courier New" w:eastAsia="Courier New" w:ascii="Courier New"/>
          <w:color w:val="464250"/>
          <w:spacing w:val="0"/>
          <w:w w:val="113"/>
          <w:sz w:val="21"/>
          <w:szCs w:val="21"/>
        </w:rPr>
        <w:t>O</w:t>
      </w:r>
      <w:r>
        <w:rPr>
          <w:rFonts w:cs="Courier New" w:hAnsi="Courier New" w:eastAsia="Courier New" w:ascii="Courier New"/>
          <w:color w:val="6D6979"/>
          <w:spacing w:val="0"/>
          <w:w w:val="82"/>
          <w:sz w:val="21"/>
          <w:szCs w:val="21"/>
        </w:rPr>
        <w:t>,</w:t>
      </w:r>
      <w:r>
        <w:rPr>
          <w:rFonts w:cs="Courier New" w:hAnsi="Courier New" w:eastAsia="Courier New" w:ascii="Courier New"/>
          <w:color w:val="2F2C36"/>
          <w:spacing w:val="0"/>
          <w:w w:val="123"/>
          <w:sz w:val="21"/>
          <w:szCs w:val="21"/>
        </w:rPr>
        <w:t>l</w:t>
      </w:r>
      <w:r>
        <w:rPr>
          <w:rFonts w:cs="Courier New" w:hAnsi="Courier New" w:eastAsia="Courier New" w:ascii="Courier New"/>
          <w:color w:val="464250"/>
          <w:spacing w:val="0"/>
          <w:w w:val="72"/>
          <w:sz w:val="21"/>
          <w:szCs w:val="21"/>
        </w:rPr>
        <w:t>)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-5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100"/>
          <w:sz w:val="21"/>
          <w:szCs w:val="21"/>
        </w:rPr>
        <w:t>=</w:t>
      </w:r>
      <w:r>
        <w:rPr>
          <w:rFonts w:cs="Courier New" w:hAnsi="Courier New" w:eastAsia="Courier New" w:ascii="Courier New"/>
          <w:color w:val="2F2C36"/>
          <w:spacing w:val="0"/>
          <w:w w:val="100"/>
          <w:sz w:val="21"/>
          <w:szCs w:val="21"/>
        </w:rPr>
        <w:t>=</w:t>
      </w:r>
      <w:r>
        <w:rPr>
          <w:rFonts w:cs="Courier New" w:hAnsi="Courier New" w:eastAsia="Courier New" w:ascii="Courier New"/>
          <w:color w:val="2F2C36"/>
          <w:spacing w:val="22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color w:val="464250"/>
          <w:spacing w:val="0"/>
          <w:w w:val="77"/>
          <w:sz w:val="21"/>
          <w:szCs w:val="21"/>
        </w:rPr>
        <w:t>0</w:t>
      </w:r>
      <w:r>
        <w:rPr>
          <w:rFonts w:cs="Courier New" w:hAnsi="Courier New" w:eastAsia="Courier New" w:ascii="Courier New"/>
          <w:color w:val="464250"/>
          <w:spacing w:val="0"/>
          <w:w w:val="77"/>
          <w:sz w:val="21"/>
          <w:szCs w:val="21"/>
        </w:rPr>
        <w:t>:</w:t>
      </w:r>
      <w:r>
        <w:rPr>
          <w:rFonts w:cs="Courier New" w:hAnsi="Courier New" w:eastAsia="Courier New" w:ascii="Courier New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20"/>
      </w:pPr>
      <w:r>
        <w:pict>
          <v:shape type="#_x0000_t75" style="width:467.365pt;height:553.147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  <w:sectPr>
          <w:pgSz w:w="12240" w:h="15840"/>
          <w:pgMar w:top="1340" w:bottom="280" w:left="1320" w:right="1340"/>
        </w:sectPr>
      </w:pPr>
      <w:r>
        <w:pict>
          <v:shape type="#_x0000_t75" style="width:467.304pt;height:54.4429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0"/>
      </w:pPr>
      <w:r>
        <w:pict>
          <v:shape type="#_x0000_t75" style="width:467.998pt;height:575.75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0"/>
        <w:sectPr>
          <w:pgSz w:w="12240" w:h="15840"/>
          <w:pgMar w:top="1340" w:bottom="280" w:left="1340" w:right="1340"/>
        </w:sectPr>
      </w:pPr>
      <w:r>
        <w:pict>
          <v:shape type="#_x0000_t75" style="width:368.254pt;height:52.5011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shape type="#_x0000_t75" style="width:467.976pt;height:403.106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2240" w:h="15840"/>
      <w:pgMar w:top="1340" w:bottom="280" w:left="1320" w:right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png"/><Relationship Id="rId8" Type="http://schemas.openxmlformats.org/officeDocument/2006/relationships/image" Target="media\image5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